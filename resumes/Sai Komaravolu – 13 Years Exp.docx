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0192D" w14:textId="511B755E" w:rsidR="00705724" w:rsidRDefault="00705724">
      <w:pPr>
        <w:pStyle w:val="Heading4"/>
        <w:spacing w:before="40" w:after="120"/>
        <w:rPr>
          <w:rFonts w:ascii="Tahoma" w:hAnsi="Tahoma" w:cs="Tahoma"/>
          <w:color w:val="000080"/>
          <w:sz w:val="20"/>
          <w:szCs w:val="20"/>
        </w:rPr>
      </w:pPr>
      <w:r>
        <w:rPr>
          <w:rFonts w:ascii="Tahoma" w:hAnsi="Tahoma" w:cs="Tahoma"/>
          <w:color w:val="000080"/>
          <w:sz w:val="20"/>
          <w:szCs w:val="20"/>
        </w:rPr>
        <w:t xml:space="preserve">Sai Komaravolu – </w:t>
      </w:r>
      <w:r w:rsidR="00E76917">
        <w:rPr>
          <w:rFonts w:ascii="Tahoma" w:hAnsi="Tahoma" w:cs="Tahoma"/>
          <w:color w:val="000080"/>
          <w:sz w:val="20"/>
          <w:szCs w:val="20"/>
        </w:rPr>
        <w:t>1</w:t>
      </w:r>
      <w:r w:rsidR="00142F3C">
        <w:rPr>
          <w:rFonts w:ascii="Tahoma" w:hAnsi="Tahoma" w:cs="Tahoma"/>
          <w:color w:val="000080"/>
          <w:sz w:val="20"/>
          <w:szCs w:val="20"/>
        </w:rPr>
        <w:t>3</w:t>
      </w:r>
      <w:r w:rsidR="00E76917">
        <w:rPr>
          <w:rFonts w:ascii="Tahoma" w:hAnsi="Tahoma" w:cs="Tahoma"/>
          <w:color w:val="000080"/>
          <w:sz w:val="20"/>
          <w:szCs w:val="20"/>
        </w:rPr>
        <w:t xml:space="preserve"> Years</w:t>
      </w:r>
      <w:r w:rsidR="00453678">
        <w:rPr>
          <w:rFonts w:ascii="Tahoma" w:hAnsi="Tahoma" w:cs="Tahoma"/>
          <w:color w:val="000080"/>
          <w:sz w:val="20"/>
          <w:szCs w:val="20"/>
        </w:rPr>
        <w:t xml:space="preserve"> Exp; </w:t>
      </w:r>
      <w:proofErr w:type="spellStart"/>
      <w:r w:rsidR="005E392C">
        <w:rPr>
          <w:rFonts w:ascii="Tahoma" w:hAnsi="Tahoma" w:cs="Tahoma"/>
          <w:color w:val="000080"/>
          <w:sz w:val="20"/>
          <w:szCs w:val="20"/>
        </w:rPr>
        <w:t>Javascript</w:t>
      </w:r>
      <w:proofErr w:type="spellEnd"/>
      <w:r w:rsidR="005E392C">
        <w:rPr>
          <w:rFonts w:ascii="Tahoma" w:hAnsi="Tahoma" w:cs="Tahoma"/>
          <w:color w:val="000080"/>
          <w:sz w:val="20"/>
          <w:szCs w:val="20"/>
        </w:rPr>
        <w:t xml:space="preserve">, </w:t>
      </w:r>
      <w:r w:rsidR="00815C02">
        <w:rPr>
          <w:rFonts w:ascii="Tahoma" w:hAnsi="Tahoma" w:cs="Tahoma"/>
          <w:color w:val="000080"/>
          <w:sz w:val="20"/>
          <w:szCs w:val="20"/>
        </w:rPr>
        <w:t xml:space="preserve">ReactJS </w:t>
      </w:r>
      <w:r w:rsidR="00142F3C">
        <w:rPr>
          <w:rFonts w:ascii="Tahoma" w:hAnsi="Tahoma" w:cs="Tahoma"/>
          <w:color w:val="000080"/>
          <w:sz w:val="20"/>
          <w:szCs w:val="20"/>
        </w:rPr>
        <w:t>Developer,</w:t>
      </w:r>
      <w:r w:rsidR="005E392C">
        <w:rPr>
          <w:rFonts w:ascii="Tahoma" w:hAnsi="Tahoma" w:cs="Tahoma"/>
          <w:color w:val="000080"/>
          <w:sz w:val="20"/>
          <w:szCs w:val="20"/>
        </w:rPr>
        <w:t xml:space="preserve"> </w:t>
      </w:r>
      <w:r w:rsidR="00453678">
        <w:rPr>
          <w:rFonts w:ascii="Tahoma" w:hAnsi="Tahoma" w:cs="Tahoma"/>
          <w:color w:val="000080"/>
          <w:sz w:val="20"/>
          <w:szCs w:val="20"/>
        </w:rPr>
        <w:t>Certified Scrum Master</w:t>
      </w:r>
      <w:r w:rsidR="00142F3C">
        <w:rPr>
          <w:rFonts w:ascii="Tahoma" w:hAnsi="Tahoma" w:cs="Tahoma"/>
          <w:color w:val="000080"/>
          <w:sz w:val="20"/>
          <w:szCs w:val="20"/>
        </w:rPr>
        <w:t>, Certified Niagara Developer and Data Scientist</w:t>
      </w:r>
      <w:r w:rsidR="005E392C">
        <w:rPr>
          <w:rFonts w:ascii="Tahoma" w:hAnsi="Tahoma" w:cs="Tahoma"/>
          <w:color w:val="000080"/>
          <w:sz w:val="20"/>
          <w:szCs w:val="20"/>
        </w:rPr>
        <w:t>.</w:t>
      </w:r>
    </w:p>
    <w:p w14:paraId="7F02D4AC" w14:textId="77777777" w:rsidR="005E392C" w:rsidRDefault="005E392C">
      <w:pPr>
        <w:pStyle w:val="Heading4"/>
        <w:spacing w:before="40" w:after="120"/>
      </w:pPr>
    </w:p>
    <w:p w14:paraId="2AA5B81B" w14:textId="77777777" w:rsidR="00705724" w:rsidRDefault="00705724">
      <w:pPr>
        <w:spacing w:before="40" w:after="40"/>
      </w:pPr>
      <w:r>
        <w:rPr>
          <w:rFonts w:ascii="Tahoma" w:hAnsi="Tahoma" w:cs="Tahoma"/>
          <w:sz w:val="20"/>
          <w:szCs w:val="20"/>
        </w:rPr>
        <w:t xml:space="preserve">Email: </w:t>
      </w:r>
      <w:r w:rsidR="00953000">
        <w:rPr>
          <w:rFonts w:ascii="Tahoma" w:hAnsi="Tahoma" w:cs="Tahoma"/>
          <w:sz w:val="20"/>
          <w:szCs w:val="20"/>
        </w:rPr>
        <w:t>sainadh</w:t>
      </w:r>
      <w:r w:rsidR="001656EC">
        <w:rPr>
          <w:rFonts w:ascii="Tahoma" w:hAnsi="Tahoma" w:cs="Tahoma"/>
          <w:sz w:val="20"/>
          <w:szCs w:val="20"/>
        </w:rPr>
        <w:t>.komaravolu</w:t>
      </w:r>
      <w:r w:rsidR="00953000">
        <w:rPr>
          <w:rFonts w:ascii="Tahoma" w:hAnsi="Tahoma" w:cs="Tahoma"/>
          <w:sz w:val="20"/>
          <w:szCs w:val="20"/>
        </w:rPr>
        <w:t>@gmail.com</w:t>
      </w:r>
      <w:r>
        <w:rPr>
          <w:rFonts w:ascii="Tahoma" w:hAnsi="Tahoma" w:cs="Tahoma"/>
          <w:sz w:val="20"/>
          <w:szCs w:val="20"/>
        </w:rPr>
        <w:t xml:space="preserve"> </w:t>
      </w:r>
    </w:p>
    <w:p w14:paraId="3294B3C2" w14:textId="77777777" w:rsidR="00705724" w:rsidRDefault="00705724">
      <w:pPr>
        <w:spacing w:before="40" w:after="40"/>
      </w:pPr>
      <w:r>
        <w:rPr>
          <w:rFonts w:ascii="Tahoma" w:hAnsi="Tahoma" w:cs="Tahoma"/>
          <w:sz w:val="20"/>
          <w:szCs w:val="20"/>
        </w:rPr>
        <w:t>Phone: +919663523523</w:t>
      </w:r>
    </w:p>
    <w:p w14:paraId="0DC0EC0D" w14:textId="77777777" w:rsidR="00705724" w:rsidRDefault="00705724">
      <w:pPr>
        <w:pBdr>
          <w:top w:val="single" w:sz="4" w:space="1" w:color="000001"/>
          <w:left w:val="none" w:sz="0" w:space="0" w:color="000000"/>
          <w:bottom w:val="none" w:sz="0" w:space="0" w:color="000000"/>
          <w:right w:val="none" w:sz="0" w:space="0" w:color="000000"/>
        </w:pBdr>
        <w:spacing w:before="40" w:after="40"/>
        <w:rPr>
          <w:rFonts w:ascii="Tahoma" w:hAnsi="Tahoma" w:cs="Tahoma"/>
          <w:sz w:val="20"/>
          <w:szCs w:val="20"/>
        </w:rPr>
      </w:pPr>
    </w:p>
    <w:p w14:paraId="3D2C68A5" w14:textId="77777777" w:rsidR="00705724" w:rsidRDefault="00705724">
      <w:pPr>
        <w:tabs>
          <w:tab w:val="left" w:pos="2898"/>
          <w:tab w:val="left" w:pos="8838"/>
        </w:tabs>
        <w:spacing w:before="40" w:after="120"/>
      </w:pPr>
      <w:r>
        <w:rPr>
          <w:rFonts w:ascii="Tahoma" w:hAnsi="Tahoma" w:cs="Tahoma"/>
          <w:b/>
          <w:color w:val="000080"/>
          <w:sz w:val="20"/>
          <w:szCs w:val="20"/>
        </w:rPr>
        <w:t xml:space="preserve">Experience Summary </w:t>
      </w:r>
    </w:p>
    <w:p w14:paraId="6BB74513" w14:textId="2212054F" w:rsidR="00453678" w:rsidRDefault="00705724">
      <w:pPr>
        <w:tabs>
          <w:tab w:val="left" w:pos="2898"/>
          <w:tab w:val="left" w:pos="8838"/>
        </w:tabs>
        <w:spacing w:before="40" w:after="120"/>
        <w:ind w:left="360"/>
        <w:rPr>
          <w:rFonts w:ascii="Tahoma" w:hAnsi="Tahoma" w:cs="Tahoma"/>
          <w:sz w:val="20"/>
          <w:szCs w:val="20"/>
        </w:rPr>
      </w:pPr>
      <w:r>
        <w:rPr>
          <w:rFonts w:ascii="Tahoma" w:hAnsi="Tahoma" w:cs="Tahoma"/>
          <w:sz w:val="20"/>
          <w:szCs w:val="20"/>
        </w:rPr>
        <w:t xml:space="preserve">I have a total experience of </w:t>
      </w:r>
      <w:r w:rsidR="00E76917">
        <w:rPr>
          <w:rFonts w:ascii="Tahoma" w:hAnsi="Tahoma" w:cs="Tahoma"/>
          <w:sz w:val="20"/>
          <w:szCs w:val="20"/>
        </w:rPr>
        <w:t>1</w:t>
      </w:r>
      <w:r w:rsidR="00142F3C">
        <w:rPr>
          <w:rFonts w:ascii="Tahoma" w:hAnsi="Tahoma" w:cs="Tahoma"/>
          <w:sz w:val="20"/>
          <w:szCs w:val="20"/>
        </w:rPr>
        <w:t>3</w:t>
      </w:r>
      <w:r w:rsidR="00E76917">
        <w:rPr>
          <w:rFonts w:ascii="Tahoma" w:hAnsi="Tahoma" w:cs="Tahoma"/>
          <w:sz w:val="20"/>
          <w:szCs w:val="20"/>
        </w:rPr>
        <w:t xml:space="preserve"> </w:t>
      </w:r>
      <w:r w:rsidR="00223D6A">
        <w:rPr>
          <w:rFonts w:ascii="Tahoma" w:hAnsi="Tahoma" w:cs="Tahoma"/>
          <w:sz w:val="20"/>
          <w:szCs w:val="20"/>
        </w:rPr>
        <w:t>y</w:t>
      </w:r>
      <w:r w:rsidR="00E76917">
        <w:rPr>
          <w:rFonts w:ascii="Tahoma" w:hAnsi="Tahoma" w:cs="Tahoma"/>
          <w:sz w:val="20"/>
          <w:szCs w:val="20"/>
        </w:rPr>
        <w:t>ears</w:t>
      </w:r>
      <w:r w:rsidR="00453678" w:rsidRPr="00453678">
        <w:rPr>
          <w:rFonts w:ascii="Tahoma" w:hAnsi="Tahoma" w:cs="Tahoma"/>
          <w:sz w:val="20"/>
          <w:szCs w:val="20"/>
        </w:rPr>
        <w:t xml:space="preserve"> as a Full Stack Developer, specialized in </w:t>
      </w:r>
      <w:proofErr w:type="spellStart"/>
      <w:r w:rsidR="00815C02">
        <w:rPr>
          <w:rFonts w:ascii="Tahoma" w:hAnsi="Tahoma" w:cs="Tahoma"/>
          <w:sz w:val="20"/>
          <w:szCs w:val="20"/>
        </w:rPr>
        <w:t>Javascript</w:t>
      </w:r>
      <w:proofErr w:type="spellEnd"/>
      <w:r w:rsidR="00815C02">
        <w:rPr>
          <w:rFonts w:ascii="Tahoma" w:hAnsi="Tahoma" w:cs="Tahoma"/>
          <w:sz w:val="20"/>
          <w:szCs w:val="20"/>
        </w:rPr>
        <w:t xml:space="preserve">, </w:t>
      </w:r>
      <w:proofErr w:type="spellStart"/>
      <w:r w:rsidR="00815C02">
        <w:rPr>
          <w:rFonts w:ascii="Tahoma" w:hAnsi="Tahoma" w:cs="Tahoma"/>
          <w:sz w:val="20"/>
          <w:szCs w:val="20"/>
        </w:rPr>
        <w:t>RequireJS</w:t>
      </w:r>
      <w:proofErr w:type="spellEnd"/>
      <w:r w:rsidR="00815C02">
        <w:rPr>
          <w:rFonts w:ascii="Tahoma" w:hAnsi="Tahoma" w:cs="Tahoma"/>
          <w:sz w:val="20"/>
          <w:szCs w:val="20"/>
        </w:rPr>
        <w:t>, React</w:t>
      </w:r>
      <w:r w:rsidR="00453678" w:rsidRPr="00453678">
        <w:rPr>
          <w:rFonts w:ascii="Tahoma" w:hAnsi="Tahoma" w:cs="Tahoma"/>
          <w:sz w:val="20"/>
          <w:szCs w:val="20"/>
        </w:rPr>
        <w:t>JS</w:t>
      </w:r>
      <w:r w:rsidR="00815C02">
        <w:rPr>
          <w:rFonts w:ascii="Tahoma" w:hAnsi="Tahoma" w:cs="Tahoma"/>
          <w:sz w:val="20"/>
          <w:szCs w:val="20"/>
        </w:rPr>
        <w:t xml:space="preserve"> &amp; Redux</w:t>
      </w:r>
      <w:r w:rsidR="00453678" w:rsidRPr="00453678">
        <w:rPr>
          <w:rFonts w:ascii="Tahoma" w:hAnsi="Tahoma" w:cs="Tahoma"/>
          <w:sz w:val="20"/>
          <w:szCs w:val="20"/>
        </w:rPr>
        <w:t xml:space="preserve">, </w:t>
      </w:r>
      <w:proofErr w:type="spellStart"/>
      <w:r w:rsidR="00815C02">
        <w:rPr>
          <w:rFonts w:ascii="Tahoma" w:hAnsi="Tahoma" w:cs="Tahoma"/>
          <w:sz w:val="20"/>
          <w:szCs w:val="20"/>
        </w:rPr>
        <w:t>UnderscoreJS</w:t>
      </w:r>
      <w:proofErr w:type="spellEnd"/>
      <w:r w:rsidRPr="00453678">
        <w:rPr>
          <w:rFonts w:ascii="Tahoma" w:hAnsi="Tahoma" w:cs="Tahoma"/>
          <w:sz w:val="20"/>
          <w:szCs w:val="20"/>
        </w:rPr>
        <w:t xml:space="preserve">, </w:t>
      </w:r>
      <w:proofErr w:type="spellStart"/>
      <w:r w:rsidR="005E392C" w:rsidRPr="00453678">
        <w:rPr>
          <w:rFonts w:ascii="Tahoma" w:hAnsi="Tahoma" w:cs="Tahoma"/>
          <w:sz w:val="20"/>
          <w:szCs w:val="20"/>
        </w:rPr>
        <w:t>Promise</w:t>
      </w:r>
      <w:r w:rsidR="00815C02">
        <w:rPr>
          <w:rFonts w:ascii="Tahoma" w:hAnsi="Tahoma" w:cs="Tahoma"/>
          <w:sz w:val="20"/>
          <w:szCs w:val="20"/>
        </w:rPr>
        <w:t>JS</w:t>
      </w:r>
      <w:proofErr w:type="spellEnd"/>
      <w:r w:rsidRPr="00453678">
        <w:rPr>
          <w:rFonts w:ascii="Tahoma" w:hAnsi="Tahoma" w:cs="Tahoma"/>
          <w:sz w:val="20"/>
          <w:szCs w:val="20"/>
        </w:rPr>
        <w:t xml:space="preserve">, Niagara Framework, D3 </w:t>
      </w:r>
      <w:r w:rsidR="00815C02">
        <w:rPr>
          <w:rFonts w:ascii="Tahoma" w:hAnsi="Tahoma" w:cs="Tahoma"/>
          <w:sz w:val="20"/>
          <w:szCs w:val="20"/>
        </w:rPr>
        <w:t>&amp; C3 JS</w:t>
      </w:r>
      <w:r w:rsidRPr="00453678">
        <w:rPr>
          <w:rFonts w:ascii="Tahoma" w:hAnsi="Tahoma" w:cs="Tahoma"/>
          <w:sz w:val="20"/>
          <w:szCs w:val="20"/>
        </w:rPr>
        <w:t xml:space="preserve">, OO </w:t>
      </w:r>
      <w:proofErr w:type="spellStart"/>
      <w:r w:rsidRPr="00453678">
        <w:rPr>
          <w:rFonts w:ascii="Tahoma" w:hAnsi="Tahoma" w:cs="Tahoma"/>
          <w:sz w:val="20"/>
          <w:szCs w:val="20"/>
        </w:rPr>
        <w:t>Javascript</w:t>
      </w:r>
      <w:proofErr w:type="spellEnd"/>
      <w:r w:rsidR="0005113B" w:rsidRPr="00453678">
        <w:rPr>
          <w:rFonts w:ascii="Tahoma" w:hAnsi="Tahoma" w:cs="Tahoma"/>
          <w:sz w:val="20"/>
          <w:szCs w:val="20"/>
        </w:rPr>
        <w:t>,</w:t>
      </w:r>
      <w:r w:rsidR="00815C02">
        <w:rPr>
          <w:rFonts w:ascii="Tahoma" w:hAnsi="Tahoma" w:cs="Tahoma"/>
          <w:sz w:val="20"/>
          <w:szCs w:val="20"/>
        </w:rPr>
        <w:t xml:space="preserve"> Jasmine,</w:t>
      </w:r>
      <w:r w:rsidR="0005113B" w:rsidRPr="00453678">
        <w:rPr>
          <w:rFonts w:ascii="Tahoma" w:hAnsi="Tahoma" w:cs="Tahoma"/>
          <w:sz w:val="20"/>
          <w:szCs w:val="20"/>
        </w:rPr>
        <w:t xml:space="preserve"> </w:t>
      </w:r>
      <w:r w:rsidR="00453678" w:rsidRPr="00453678">
        <w:rPr>
          <w:rFonts w:ascii="Tahoma" w:hAnsi="Tahoma" w:cs="Tahoma"/>
          <w:sz w:val="20"/>
          <w:szCs w:val="20"/>
        </w:rPr>
        <w:t xml:space="preserve">Spring Boot, </w:t>
      </w:r>
      <w:r w:rsidR="0005113B" w:rsidRPr="00453678">
        <w:rPr>
          <w:rFonts w:ascii="Tahoma" w:hAnsi="Tahoma" w:cs="Tahoma"/>
          <w:sz w:val="20"/>
          <w:szCs w:val="20"/>
        </w:rPr>
        <w:t>REST support for Android</w:t>
      </w:r>
      <w:r w:rsidR="00815C02">
        <w:rPr>
          <w:rFonts w:ascii="Tahoma" w:hAnsi="Tahoma" w:cs="Tahoma"/>
          <w:sz w:val="20"/>
          <w:szCs w:val="20"/>
        </w:rPr>
        <w:t>, Java, J</w:t>
      </w:r>
      <w:r w:rsidR="00142F3C">
        <w:rPr>
          <w:rFonts w:ascii="Tahoma" w:hAnsi="Tahoma" w:cs="Tahoma"/>
          <w:sz w:val="20"/>
          <w:szCs w:val="20"/>
        </w:rPr>
        <w:t>u</w:t>
      </w:r>
      <w:r w:rsidR="00815C02">
        <w:rPr>
          <w:rFonts w:ascii="Tahoma" w:hAnsi="Tahoma" w:cs="Tahoma"/>
          <w:sz w:val="20"/>
          <w:szCs w:val="20"/>
        </w:rPr>
        <w:t>nit</w:t>
      </w:r>
      <w:r w:rsidR="00142F3C">
        <w:rPr>
          <w:rFonts w:ascii="Tahoma" w:hAnsi="Tahoma" w:cs="Tahoma"/>
          <w:sz w:val="20"/>
          <w:szCs w:val="20"/>
        </w:rPr>
        <w:t xml:space="preserve">, </w:t>
      </w:r>
      <w:r w:rsidRPr="00453678">
        <w:rPr>
          <w:rFonts w:ascii="Tahoma" w:hAnsi="Tahoma" w:cs="Tahoma"/>
          <w:sz w:val="20"/>
          <w:szCs w:val="20"/>
        </w:rPr>
        <w:t xml:space="preserve">a Certified Scrum Master by </w:t>
      </w:r>
      <w:proofErr w:type="spellStart"/>
      <w:r w:rsidRPr="00453678">
        <w:rPr>
          <w:rFonts w:ascii="Tahoma" w:hAnsi="Tahoma" w:cs="Tahoma"/>
          <w:sz w:val="20"/>
          <w:szCs w:val="20"/>
        </w:rPr>
        <w:t>ScrumAlliance</w:t>
      </w:r>
      <w:proofErr w:type="spellEnd"/>
      <w:r w:rsidR="00142F3C">
        <w:rPr>
          <w:rFonts w:ascii="Tahoma" w:hAnsi="Tahoma" w:cs="Tahoma"/>
          <w:sz w:val="20"/>
          <w:szCs w:val="20"/>
        </w:rPr>
        <w:t xml:space="preserve"> and a diploma in Data Science and Business </w:t>
      </w:r>
      <w:proofErr w:type="spellStart"/>
      <w:r w:rsidR="00142F3C">
        <w:rPr>
          <w:rFonts w:ascii="Tahoma" w:hAnsi="Tahoma" w:cs="Tahoma"/>
          <w:sz w:val="20"/>
          <w:szCs w:val="20"/>
        </w:rPr>
        <w:t>Anlaytics</w:t>
      </w:r>
      <w:proofErr w:type="spellEnd"/>
      <w:r>
        <w:rPr>
          <w:rFonts w:ascii="Tahoma" w:hAnsi="Tahoma" w:cs="Tahoma"/>
          <w:sz w:val="20"/>
          <w:szCs w:val="20"/>
        </w:rPr>
        <w:t xml:space="preserve">. </w:t>
      </w:r>
    </w:p>
    <w:p w14:paraId="70E1E083" w14:textId="77777777" w:rsidR="00705724" w:rsidRDefault="00705724">
      <w:pPr>
        <w:numPr>
          <w:ilvl w:val="0"/>
          <w:numId w:val="3"/>
        </w:numPr>
        <w:tabs>
          <w:tab w:val="left" w:pos="1530"/>
          <w:tab w:val="left" w:pos="8838"/>
        </w:tabs>
        <w:spacing w:before="40" w:after="120"/>
        <w:ind w:hanging="1080"/>
      </w:pPr>
      <w:r>
        <w:rPr>
          <w:rFonts w:ascii="Tahoma" w:hAnsi="Tahoma" w:cs="Tahoma"/>
          <w:sz w:val="20"/>
          <w:szCs w:val="20"/>
          <w:u w:val="single"/>
        </w:rPr>
        <w:t>Honeywell Technology Solutions Lab:</w:t>
      </w:r>
      <w:r>
        <w:rPr>
          <w:rFonts w:ascii="Tahoma" w:hAnsi="Tahoma" w:cs="Tahoma"/>
          <w:sz w:val="20"/>
          <w:szCs w:val="20"/>
        </w:rPr>
        <w:t xml:space="preserve"> May 2015 – Till Date</w:t>
      </w:r>
    </w:p>
    <w:p w14:paraId="246EF01C" w14:textId="77777777" w:rsidR="00705724" w:rsidRDefault="00705724">
      <w:pPr>
        <w:numPr>
          <w:ilvl w:val="0"/>
          <w:numId w:val="3"/>
        </w:numPr>
        <w:tabs>
          <w:tab w:val="left" w:pos="1530"/>
          <w:tab w:val="left" w:pos="8838"/>
        </w:tabs>
        <w:spacing w:before="40" w:after="120"/>
        <w:ind w:hanging="1080"/>
      </w:pPr>
      <w:r>
        <w:rPr>
          <w:rFonts w:ascii="Tahoma" w:hAnsi="Tahoma" w:cs="Tahoma"/>
          <w:sz w:val="20"/>
          <w:szCs w:val="20"/>
          <w:u w:val="single"/>
        </w:rPr>
        <w:t>GE Healthcare:</w:t>
      </w:r>
      <w:r>
        <w:rPr>
          <w:rFonts w:ascii="Tahoma" w:hAnsi="Tahoma" w:cs="Tahoma"/>
          <w:sz w:val="20"/>
          <w:szCs w:val="20"/>
        </w:rPr>
        <w:t xml:space="preserve"> November 2012 – May 2015</w:t>
      </w:r>
    </w:p>
    <w:p w14:paraId="4EFE3903" w14:textId="77777777" w:rsidR="00705724" w:rsidRDefault="00705724">
      <w:pPr>
        <w:numPr>
          <w:ilvl w:val="0"/>
          <w:numId w:val="3"/>
        </w:numPr>
        <w:tabs>
          <w:tab w:val="left" w:pos="1530"/>
          <w:tab w:val="left" w:pos="8838"/>
        </w:tabs>
        <w:spacing w:before="40" w:after="120"/>
        <w:ind w:hanging="1080"/>
      </w:pPr>
      <w:proofErr w:type="spellStart"/>
      <w:r>
        <w:rPr>
          <w:rFonts w:ascii="Tahoma" w:hAnsi="Tahoma" w:cs="Tahoma"/>
          <w:sz w:val="20"/>
          <w:szCs w:val="20"/>
          <w:u w:val="single"/>
        </w:rPr>
        <w:t>ModelN</w:t>
      </w:r>
      <w:proofErr w:type="spellEnd"/>
      <w:r>
        <w:rPr>
          <w:rFonts w:ascii="Tahoma" w:hAnsi="Tahoma" w:cs="Tahoma"/>
          <w:sz w:val="20"/>
          <w:szCs w:val="20"/>
          <w:u w:val="single"/>
        </w:rPr>
        <w:t xml:space="preserve"> India:</w:t>
      </w:r>
      <w:r>
        <w:rPr>
          <w:rFonts w:ascii="Tahoma" w:hAnsi="Tahoma" w:cs="Tahoma"/>
          <w:sz w:val="20"/>
          <w:szCs w:val="20"/>
        </w:rPr>
        <w:t xml:space="preserve"> February 2012 – October 2012</w:t>
      </w:r>
    </w:p>
    <w:p w14:paraId="09DE15F0" w14:textId="77777777" w:rsidR="00705724" w:rsidRDefault="00705724">
      <w:pPr>
        <w:numPr>
          <w:ilvl w:val="0"/>
          <w:numId w:val="3"/>
        </w:numPr>
        <w:tabs>
          <w:tab w:val="left" w:pos="1530"/>
          <w:tab w:val="left" w:pos="8838"/>
        </w:tabs>
        <w:spacing w:before="40" w:after="120"/>
        <w:ind w:hanging="1080"/>
      </w:pPr>
      <w:r>
        <w:rPr>
          <w:rFonts w:ascii="Tahoma" w:hAnsi="Tahoma" w:cs="Tahoma"/>
          <w:sz w:val="20"/>
          <w:szCs w:val="20"/>
          <w:u w:val="single"/>
        </w:rPr>
        <w:t>GE Healthcare:</w:t>
      </w:r>
      <w:r>
        <w:rPr>
          <w:rFonts w:ascii="Tahoma" w:hAnsi="Tahoma" w:cs="Tahoma"/>
          <w:sz w:val="20"/>
          <w:szCs w:val="20"/>
        </w:rPr>
        <w:t xml:space="preserve"> January 2011 – February 2012</w:t>
      </w:r>
    </w:p>
    <w:p w14:paraId="27FC569B" w14:textId="77777777" w:rsidR="00705724" w:rsidRDefault="00705724">
      <w:pPr>
        <w:numPr>
          <w:ilvl w:val="0"/>
          <w:numId w:val="3"/>
        </w:numPr>
        <w:tabs>
          <w:tab w:val="left" w:pos="1530"/>
          <w:tab w:val="left" w:pos="8838"/>
        </w:tabs>
        <w:spacing w:before="40" w:after="120"/>
        <w:ind w:hanging="1080"/>
      </w:pPr>
      <w:r>
        <w:rPr>
          <w:rFonts w:ascii="Tahoma" w:hAnsi="Tahoma" w:cs="Tahoma"/>
          <w:sz w:val="20"/>
          <w:szCs w:val="20"/>
          <w:u w:val="single"/>
        </w:rPr>
        <w:t>Tata Consultancy Services:</w:t>
      </w:r>
      <w:r>
        <w:rPr>
          <w:rFonts w:ascii="Tahoma" w:hAnsi="Tahoma" w:cs="Tahoma"/>
          <w:sz w:val="20"/>
          <w:szCs w:val="20"/>
        </w:rPr>
        <w:t xml:space="preserve"> February 2008 - January 2011</w:t>
      </w:r>
    </w:p>
    <w:p w14:paraId="1693378D" w14:textId="77777777" w:rsidR="00705724" w:rsidRDefault="00705724">
      <w:pPr>
        <w:tabs>
          <w:tab w:val="left" w:pos="1530"/>
          <w:tab w:val="left" w:pos="8838"/>
        </w:tabs>
        <w:spacing w:before="40" w:after="120"/>
        <w:rPr>
          <w:rFonts w:ascii="Tahoma" w:hAnsi="Tahoma" w:cs="Tahoma"/>
          <w:sz w:val="20"/>
          <w:szCs w:val="20"/>
        </w:rPr>
      </w:pPr>
    </w:p>
    <w:p w14:paraId="28C6DB64" w14:textId="77777777" w:rsidR="00705724" w:rsidRDefault="00705724">
      <w:pPr>
        <w:tabs>
          <w:tab w:val="left" w:pos="1530"/>
          <w:tab w:val="left" w:pos="8838"/>
        </w:tabs>
        <w:spacing w:before="40" w:after="120"/>
      </w:pPr>
      <w:r>
        <w:rPr>
          <w:rFonts w:ascii="Tahoma" w:hAnsi="Tahoma" w:cs="Tahoma"/>
          <w:b/>
          <w:color w:val="000080"/>
          <w:sz w:val="20"/>
          <w:szCs w:val="20"/>
        </w:rPr>
        <w:t>Certifications</w:t>
      </w:r>
    </w:p>
    <w:p w14:paraId="6FDB4386" w14:textId="77777777" w:rsidR="00705724" w:rsidRDefault="00705724">
      <w:pPr>
        <w:numPr>
          <w:ilvl w:val="0"/>
          <w:numId w:val="5"/>
        </w:numPr>
        <w:tabs>
          <w:tab w:val="left" w:pos="1530"/>
          <w:tab w:val="left" w:pos="8838"/>
        </w:tabs>
        <w:spacing w:before="40" w:after="120"/>
      </w:pPr>
      <w:r>
        <w:rPr>
          <w:rFonts w:ascii="Tahoma" w:hAnsi="Tahoma" w:cs="Tahoma"/>
          <w:sz w:val="20"/>
          <w:szCs w:val="20"/>
        </w:rPr>
        <w:t xml:space="preserve">Certified Scrum Master by </w:t>
      </w:r>
      <w:proofErr w:type="spellStart"/>
      <w:r>
        <w:rPr>
          <w:rFonts w:ascii="Tahoma" w:hAnsi="Tahoma" w:cs="Tahoma"/>
          <w:sz w:val="20"/>
          <w:szCs w:val="20"/>
        </w:rPr>
        <w:t>ScrumAlliance</w:t>
      </w:r>
      <w:proofErr w:type="spellEnd"/>
      <w:r>
        <w:rPr>
          <w:rFonts w:ascii="Tahoma" w:hAnsi="Tahoma" w:cs="Tahoma"/>
          <w:color w:val="000080"/>
          <w:sz w:val="20"/>
          <w:szCs w:val="20"/>
        </w:rPr>
        <w:t>.</w:t>
      </w:r>
    </w:p>
    <w:p w14:paraId="49BA4E5C" w14:textId="77777777" w:rsidR="00705724" w:rsidRDefault="00705724">
      <w:pPr>
        <w:numPr>
          <w:ilvl w:val="0"/>
          <w:numId w:val="5"/>
        </w:numPr>
        <w:tabs>
          <w:tab w:val="left" w:pos="1530"/>
          <w:tab w:val="left" w:pos="8838"/>
        </w:tabs>
        <w:spacing w:before="40" w:after="120"/>
      </w:pPr>
      <w:r>
        <w:rPr>
          <w:rFonts w:ascii="Tahoma" w:hAnsi="Tahoma" w:cs="Tahoma"/>
          <w:sz w:val="20"/>
          <w:szCs w:val="20"/>
        </w:rPr>
        <w:t>Tridium Niagara TCP Certified.</w:t>
      </w:r>
    </w:p>
    <w:p w14:paraId="0B5D01CE" w14:textId="77777777" w:rsidR="00705724" w:rsidRDefault="00705724">
      <w:pPr>
        <w:tabs>
          <w:tab w:val="left" w:pos="2898"/>
          <w:tab w:val="left" w:pos="8838"/>
        </w:tabs>
        <w:spacing w:before="40" w:after="120"/>
      </w:pPr>
      <w:r>
        <w:rPr>
          <w:rFonts w:ascii="Tahoma" w:hAnsi="Tahoma" w:cs="Tahoma"/>
          <w:b/>
          <w:color w:val="000080"/>
          <w:sz w:val="20"/>
          <w:szCs w:val="20"/>
        </w:rPr>
        <w:t>Projects</w:t>
      </w:r>
    </w:p>
    <w:p w14:paraId="0A1B0246" w14:textId="77777777" w:rsidR="00705724" w:rsidRDefault="00705724">
      <w:pPr>
        <w:spacing w:before="40" w:after="40"/>
        <w:jc w:val="both"/>
      </w:pPr>
      <w:r>
        <w:rPr>
          <w:rFonts w:ascii="Tahoma" w:hAnsi="Tahoma" w:cs="Tahoma"/>
          <w:sz w:val="20"/>
          <w:szCs w:val="20"/>
        </w:rPr>
        <w:t>The details of the various assignments that I have handled are listed below in chronological order.</w:t>
      </w:r>
    </w:p>
    <w:p w14:paraId="4932E104" w14:textId="77777777" w:rsidR="00086F89" w:rsidRDefault="00086F89">
      <w:pPr>
        <w:spacing w:before="40" w:after="40"/>
        <w:jc w:val="both"/>
        <w:rPr>
          <w:rFonts w:ascii="Tahoma" w:hAnsi="Tahoma" w:cs="Tahoma"/>
          <w:sz w:val="20"/>
          <w:szCs w:val="20"/>
        </w:rPr>
      </w:pPr>
    </w:p>
    <w:tbl>
      <w:tblPr>
        <w:tblW w:w="0" w:type="auto"/>
        <w:tblInd w:w="552" w:type="dxa"/>
        <w:tblLayout w:type="fixed"/>
        <w:tblLook w:val="0000" w:firstRow="0" w:lastRow="0" w:firstColumn="0" w:lastColumn="0" w:noHBand="0" w:noVBand="0"/>
      </w:tblPr>
      <w:tblGrid>
        <w:gridCol w:w="1620"/>
        <w:gridCol w:w="5675"/>
      </w:tblGrid>
      <w:tr w:rsidR="00705724" w14:paraId="558FB75D" w14:textId="77777777">
        <w:trPr>
          <w:trHeight w:val="281"/>
        </w:trPr>
        <w:tc>
          <w:tcPr>
            <w:tcW w:w="1620" w:type="dxa"/>
            <w:tcBorders>
              <w:top w:val="single" w:sz="4" w:space="0" w:color="000001"/>
              <w:left w:val="single" w:sz="4" w:space="0" w:color="000001"/>
            </w:tcBorders>
            <w:shd w:val="clear" w:color="auto" w:fill="FFFFFF"/>
          </w:tcPr>
          <w:p w14:paraId="3FEF2906" w14:textId="77777777" w:rsidR="00705724" w:rsidRDefault="00705724">
            <w:pPr>
              <w:tabs>
                <w:tab w:val="left" w:pos="2898"/>
                <w:tab w:val="left" w:pos="8838"/>
              </w:tabs>
              <w:spacing w:before="40" w:after="40"/>
            </w:pPr>
            <w:r>
              <w:rPr>
                <w:rFonts w:ascii="Tahoma" w:hAnsi="Tahoma" w:cs="Tahoma"/>
                <w:color w:val="000080"/>
                <w:sz w:val="20"/>
                <w:szCs w:val="20"/>
              </w:rPr>
              <w:t>Organization</w:t>
            </w:r>
          </w:p>
        </w:tc>
        <w:tc>
          <w:tcPr>
            <w:tcW w:w="5675" w:type="dxa"/>
            <w:tcBorders>
              <w:top w:val="single" w:sz="4" w:space="0" w:color="000001"/>
              <w:left w:val="single" w:sz="4" w:space="0" w:color="000001"/>
              <w:right w:val="single" w:sz="4" w:space="0" w:color="000001"/>
            </w:tcBorders>
            <w:shd w:val="clear" w:color="auto" w:fill="FFFFFF"/>
          </w:tcPr>
          <w:p w14:paraId="5505AB76" w14:textId="77777777" w:rsidR="00705724" w:rsidRDefault="00705724">
            <w:pPr>
              <w:spacing w:before="40" w:after="40"/>
            </w:pPr>
            <w:r>
              <w:rPr>
                <w:rFonts w:ascii="Tahoma" w:hAnsi="Tahoma" w:cs="Tahoma"/>
                <w:sz w:val="20"/>
                <w:szCs w:val="20"/>
              </w:rPr>
              <w:t>Honeywell Technology Solutions Lab</w:t>
            </w:r>
          </w:p>
        </w:tc>
      </w:tr>
      <w:tr w:rsidR="00705724" w14:paraId="247D6484" w14:textId="77777777">
        <w:trPr>
          <w:trHeight w:val="281"/>
        </w:trPr>
        <w:tc>
          <w:tcPr>
            <w:tcW w:w="1620" w:type="dxa"/>
            <w:tcBorders>
              <w:top w:val="single" w:sz="4" w:space="0" w:color="000001"/>
              <w:left w:val="single" w:sz="4" w:space="0" w:color="000001"/>
            </w:tcBorders>
            <w:shd w:val="clear" w:color="auto" w:fill="FFFFFF"/>
          </w:tcPr>
          <w:p w14:paraId="057A6167" w14:textId="77777777" w:rsidR="00705724" w:rsidRDefault="00705724">
            <w:pPr>
              <w:tabs>
                <w:tab w:val="left" w:pos="2898"/>
                <w:tab w:val="left" w:pos="8838"/>
              </w:tabs>
              <w:spacing w:before="40" w:after="40"/>
            </w:pPr>
            <w:r>
              <w:rPr>
                <w:rFonts w:ascii="Tahoma" w:hAnsi="Tahoma" w:cs="Tahoma"/>
                <w:color w:val="000080"/>
                <w:sz w:val="20"/>
                <w:szCs w:val="20"/>
              </w:rPr>
              <w:t>Role</w:t>
            </w:r>
          </w:p>
        </w:tc>
        <w:tc>
          <w:tcPr>
            <w:tcW w:w="5675" w:type="dxa"/>
            <w:tcBorders>
              <w:top w:val="single" w:sz="4" w:space="0" w:color="000001"/>
              <w:left w:val="single" w:sz="4" w:space="0" w:color="000001"/>
              <w:right w:val="single" w:sz="4" w:space="0" w:color="000001"/>
            </w:tcBorders>
            <w:shd w:val="clear" w:color="auto" w:fill="FFFFFF"/>
          </w:tcPr>
          <w:p w14:paraId="42F74E23" w14:textId="77777777" w:rsidR="00705724" w:rsidRDefault="00815C02">
            <w:pPr>
              <w:spacing w:before="40" w:after="40"/>
            </w:pPr>
            <w:r>
              <w:rPr>
                <w:rFonts w:ascii="Tahoma" w:hAnsi="Tahoma" w:cs="Tahoma"/>
                <w:sz w:val="20"/>
                <w:szCs w:val="20"/>
              </w:rPr>
              <w:t>Sr Advanced Software Engineer</w:t>
            </w:r>
            <w:r w:rsidR="00453678">
              <w:rPr>
                <w:rFonts w:ascii="Tahoma" w:hAnsi="Tahoma" w:cs="Tahoma"/>
                <w:sz w:val="20"/>
                <w:szCs w:val="20"/>
              </w:rPr>
              <w:t>, Technical Product Owner</w:t>
            </w:r>
            <w:r w:rsidR="00705724">
              <w:rPr>
                <w:rFonts w:ascii="Tahoma" w:hAnsi="Tahoma" w:cs="Tahoma"/>
                <w:sz w:val="20"/>
                <w:szCs w:val="20"/>
              </w:rPr>
              <w:t xml:space="preserve"> &amp; Scrum Master</w:t>
            </w:r>
          </w:p>
        </w:tc>
      </w:tr>
      <w:tr w:rsidR="00705724" w14:paraId="18175948"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7985E096" w14:textId="77777777" w:rsidR="00705724" w:rsidRDefault="00705724">
            <w:pPr>
              <w:tabs>
                <w:tab w:val="left" w:pos="2898"/>
                <w:tab w:val="left" w:pos="8838"/>
              </w:tabs>
              <w:spacing w:before="40" w:after="40"/>
            </w:pPr>
            <w:r>
              <w:rPr>
                <w:rFonts w:ascii="Tahoma" w:hAnsi="Tahoma" w:cs="Tahoma"/>
                <w:color w:val="000080"/>
                <w:sz w:val="20"/>
                <w:szCs w:val="20"/>
              </w:rPr>
              <w:t>Duration</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2005C305" w14:textId="77777777" w:rsidR="00705724" w:rsidRDefault="00705724">
            <w:pPr>
              <w:spacing w:before="40" w:after="40"/>
            </w:pPr>
            <w:r>
              <w:rPr>
                <w:rFonts w:ascii="Tahoma" w:hAnsi="Tahoma" w:cs="Tahoma"/>
                <w:sz w:val="20"/>
                <w:szCs w:val="20"/>
              </w:rPr>
              <w:t>May 2015 – Till date</w:t>
            </w:r>
          </w:p>
        </w:tc>
      </w:tr>
      <w:tr w:rsidR="00705724" w14:paraId="541BEF9E"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52C8D70D" w14:textId="77777777" w:rsidR="00705724" w:rsidRDefault="00705724">
            <w:pPr>
              <w:tabs>
                <w:tab w:val="left" w:pos="2898"/>
                <w:tab w:val="left" w:pos="8838"/>
              </w:tabs>
              <w:spacing w:before="40" w:after="40"/>
            </w:pPr>
            <w:r>
              <w:rPr>
                <w:rFonts w:ascii="Tahoma" w:hAnsi="Tahoma" w:cs="Tahoma"/>
                <w:color w:val="000080"/>
                <w:sz w:val="20"/>
                <w:szCs w:val="20"/>
              </w:rPr>
              <w:t>SDLC</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7DEEFAE4" w14:textId="77777777" w:rsidR="00705724" w:rsidRDefault="00705724">
            <w:pPr>
              <w:spacing w:before="40" w:after="40"/>
            </w:pPr>
            <w:r>
              <w:rPr>
                <w:rFonts w:ascii="Tahoma" w:hAnsi="Tahoma" w:cs="Tahoma"/>
                <w:sz w:val="20"/>
                <w:szCs w:val="20"/>
              </w:rPr>
              <w:t>Agile</w:t>
            </w:r>
          </w:p>
        </w:tc>
      </w:tr>
      <w:tr w:rsidR="00705724" w14:paraId="4AFE982F"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4EC464BA" w14:textId="77777777" w:rsidR="00705724" w:rsidRDefault="00705724">
            <w:pPr>
              <w:tabs>
                <w:tab w:val="left" w:pos="2898"/>
                <w:tab w:val="left" w:pos="8838"/>
              </w:tabs>
              <w:spacing w:before="40" w:after="40"/>
            </w:pPr>
            <w:r>
              <w:rPr>
                <w:rFonts w:ascii="Tahoma" w:hAnsi="Tahoma" w:cs="Tahoma"/>
                <w:color w:val="000080"/>
                <w:sz w:val="20"/>
                <w:szCs w:val="20"/>
              </w:rPr>
              <w:t>Assignment#1</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5F5915BA" w14:textId="77777777" w:rsidR="00705724" w:rsidRPr="00F7357A" w:rsidRDefault="00705724" w:rsidP="00F7357A">
            <w:pPr>
              <w:numPr>
                <w:ilvl w:val="0"/>
                <w:numId w:val="8"/>
              </w:numPr>
              <w:tabs>
                <w:tab w:val="left" w:pos="720"/>
              </w:tabs>
              <w:spacing w:before="40" w:after="40"/>
              <w:ind w:right="14"/>
              <w:rPr>
                <w:rFonts w:ascii="Tahoma" w:hAnsi="Tahoma" w:cs="Tahoma"/>
                <w:sz w:val="20"/>
                <w:szCs w:val="20"/>
              </w:rPr>
            </w:pPr>
            <w:r>
              <w:rPr>
                <w:rFonts w:ascii="Tahoma" w:hAnsi="Tahoma" w:cs="Tahoma"/>
                <w:sz w:val="20"/>
                <w:szCs w:val="20"/>
                <w:u w:val="single"/>
              </w:rPr>
              <w:t xml:space="preserve">Niagara Analytics Framework: </w:t>
            </w:r>
            <w:r>
              <w:rPr>
                <w:rFonts w:ascii="Tahoma" w:hAnsi="Tahoma" w:cs="Tahoma"/>
                <w:sz w:val="20"/>
                <w:szCs w:val="20"/>
              </w:rPr>
              <w:t xml:space="preserve"> This framework will be deployed on a low foot print device JACE, which manages several devices to inter communicate as part of IOT. I have </w:t>
            </w:r>
            <w:r w:rsidR="00F7357A">
              <w:rPr>
                <w:rFonts w:ascii="Tahoma" w:hAnsi="Tahoma" w:cs="Tahoma"/>
                <w:sz w:val="20"/>
                <w:szCs w:val="20"/>
              </w:rPr>
              <w:t>designed and developed</w:t>
            </w:r>
            <w:r>
              <w:rPr>
                <w:rFonts w:ascii="Tahoma" w:hAnsi="Tahoma" w:cs="Tahoma"/>
                <w:sz w:val="20"/>
                <w:szCs w:val="20"/>
              </w:rPr>
              <w:t xml:space="preserve"> the Niagara Analytics Framework. Using the underlying Niagara data </w:t>
            </w:r>
            <w:proofErr w:type="gramStart"/>
            <w:r>
              <w:rPr>
                <w:rFonts w:ascii="Tahoma" w:hAnsi="Tahoma" w:cs="Tahoma"/>
                <w:sz w:val="20"/>
                <w:szCs w:val="20"/>
              </w:rPr>
              <w:t>types</w:t>
            </w:r>
            <w:proofErr w:type="gramEnd"/>
            <w:r>
              <w:rPr>
                <w:rFonts w:ascii="Tahoma" w:hAnsi="Tahoma" w:cs="Tahoma"/>
                <w:sz w:val="20"/>
                <w:szCs w:val="20"/>
              </w:rPr>
              <w:t xml:space="preserve"> we generate the analytic trend by aggregation, rollup and </w:t>
            </w:r>
            <w:r w:rsidR="00F7357A">
              <w:rPr>
                <w:rFonts w:ascii="Tahoma" w:hAnsi="Tahoma" w:cs="Tahoma"/>
                <w:sz w:val="20"/>
                <w:szCs w:val="20"/>
              </w:rPr>
              <w:t>sampling</w:t>
            </w:r>
            <w:r>
              <w:rPr>
                <w:rFonts w:ascii="Tahoma" w:hAnsi="Tahoma" w:cs="Tahoma"/>
                <w:sz w:val="20"/>
                <w:szCs w:val="20"/>
              </w:rPr>
              <w:t xml:space="preserve"> on the data points. Analytics play a major role in the real time when alerts and alarms will be </w:t>
            </w:r>
            <w:r w:rsidR="00F7357A">
              <w:rPr>
                <w:rFonts w:ascii="Tahoma" w:hAnsi="Tahoma" w:cs="Tahoma"/>
                <w:sz w:val="20"/>
                <w:szCs w:val="20"/>
              </w:rPr>
              <w:t>generated</w:t>
            </w:r>
            <w:r>
              <w:rPr>
                <w:rFonts w:ascii="Tahoma" w:hAnsi="Tahoma" w:cs="Tahoma"/>
                <w:sz w:val="20"/>
                <w:szCs w:val="20"/>
              </w:rPr>
              <w:t xml:space="preserve"> on the real nodes like VAV and chiller units to name some.</w:t>
            </w:r>
          </w:p>
          <w:p w14:paraId="77A35875" w14:textId="77777777" w:rsidR="00815C02" w:rsidRPr="00F7357A" w:rsidRDefault="00F7357A" w:rsidP="00F7357A">
            <w:pPr>
              <w:numPr>
                <w:ilvl w:val="2"/>
                <w:numId w:val="7"/>
              </w:numPr>
              <w:tabs>
                <w:tab w:val="left" w:pos="720"/>
              </w:tabs>
              <w:spacing w:before="40" w:after="40"/>
              <w:ind w:right="14"/>
              <w:rPr>
                <w:rFonts w:ascii="Tahoma" w:hAnsi="Tahoma" w:cs="Tahoma"/>
                <w:sz w:val="20"/>
                <w:szCs w:val="20"/>
                <w:u w:val="single"/>
              </w:rPr>
            </w:pPr>
            <w:r w:rsidRPr="00F7357A">
              <w:rPr>
                <w:rFonts w:ascii="Tahoma" w:hAnsi="Tahoma" w:cs="Tahoma"/>
                <w:sz w:val="20"/>
                <w:szCs w:val="20"/>
                <w:u w:val="single"/>
              </w:rPr>
              <w:t>UX Chart and Report Framework:</w:t>
            </w:r>
            <w:r>
              <w:rPr>
                <w:rFonts w:ascii="Tahoma" w:hAnsi="Tahoma" w:cs="Tahoma"/>
                <w:sz w:val="20"/>
                <w:szCs w:val="20"/>
              </w:rPr>
              <w:t xml:space="preserve"> Designed and developed derivative analytics Charts and Reports for customers with Energy and Monitoring requirements.</w:t>
            </w:r>
          </w:p>
          <w:p w14:paraId="5085832E" w14:textId="77777777" w:rsidR="00F7357A" w:rsidRPr="00F7357A" w:rsidRDefault="00F7357A" w:rsidP="00F7357A">
            <w:pPr>
              <w:numPr>
                <w:ilvl w:val="3"/>
                <w:numId w:val="7"/>
              </w:numPr>
              <w:tabs>
                <w:tab w:val="left" w:pos="720"/>
              </w:tabs>
              <w:spacing w:before="40" w:after="40"/>
              <w:ind w:right="14"/>
              <w:rPr>
                <w:rFonts w:ascii="Tahoma" w:hAnsi="Tahoma" w:cs="Tahoma"/>
                <w:sz w:val="20"/>
                <w:szCs w:val="20"/>
                <w:u w:val="single"/>
              </w:rPr>
            </w:pPr>
            <w:r>
              <w:rPr>
                <w:rFonts w:ascii="Tahoma" w:hAnsi="Tahoma" w:cs="Tahoma"/>
                <w:sz w:val="20"/>
                <w:szCs w:val="20"/>
                <w:u w:val="single"/>
              </w:rPr>
              <w:t>Technologies:</w:t>
            </w:r>
            <w:r>
              <w:rPr>
                <w:rFonts w:ascii="Tahoma" w:hAnsi="Tahoma" w:cs="Tahoma"/>
                <w:sz w:val="20"/>
                <w:szCs w:val="20"/>
              </w:rPr>
              <w:t xml:space="preserve"> </w:t>
            </w:r>
            <w:proofErr w:type="spellStart"/>
            <w:r>
              <w:rPr>
                <w:rFonts w:ascii="Tahoma" w:hAnsi="Tahoma" w:cs="Tahoma"/>
                <w:sz w:val="20"/>
                <w:szCs w:val="20"/>
              </w:rPr>
              <w:t>BajaScript</w:t>
            </w:r>
            <w:proofErr w:type="spellEnd"/>
            <w:r>
              <w:rPr>
                <w:rFonts w:ascii="Tahoma" w:hAnsi="Tahoma" w:cs="Tahoma"/>
                <w:sz w:val="20"/>
                <w:szCs w:val="20"/>
              </w:rPr>
              <w:t xml:space="preserve">, </w:t>
            </w:r>
            <w:proofErr w:type="spellStart"/>
            <w:r>
              <w:rPr>
                <w:rFonts w:ascii="Tahoma" w:hAnsi="Tahoma" w:cs="Tahoma"/>
                <w:sz w:val="20"/>
                <w:szCs w:val="20"/>
              </w:rPr>
              <w:t>Javasript</w:t>
            </w:r>
            <w:proofErr w:type="spellEnd"/>
            <w:r>
              <w:rPr>
                <w:rFonts w:ascii="Tahoma" w:hAnsi="Tahoma" w:cs="Tahoma"/>
                <w:sz w:val="20"/>
                <w:szCs w:val="20"/>
              </w:rPr>
              <w:t xml:space="preserve">, ReactJS &amp; Redux, </w:t>
            </w:r>
            <w:proofErr w:type="spellStart"/>
            <w:r>
              <w:rPr>
                <w:rFonts w:ascii="Tahoma" w:hAnsi="Tahoma" w:cs="Tahoma"/>
                <w:sz w:val="20"/>
                <w:szCs w:val="20"/>
              </w:rPr>
              <w:lastRenderedPageBreak/>
              <w:t>PromiseJS</w:t>
            </w:r>
            <w:proofErr w:type="spellEnd"/>
            <w:r>
              <w:rPr>
                <w:rFonts w:ascii="Tahoma" w:hAnsi="Tahoma" w:cs="Tahoma"/>
                <w:sz w:val="20"/>
                <w:szCs w:val="20"/>
              </w:rPr>
              <w:t>, Underscore JS &amp; Jasmine</w:t>
            </w:r>
          </w:p>
          <w:p w14:paraId="2D064D29" w14:textId="77777777" w:rsidR="00F7357A" w:rsidRPr="00BE12C8" w:rsidRDefault="00F7357A" w:rsidP="00F7357A">
            <w:pPr>
              <w:numPr>
                <w:ilvl w:val="3"/>
                <w:numId w:val="7"/>
              </w:numPr>
              <w:tabs>
                <w:tab w:val="left" w:pos="720"/>
              </w:tabs>
              <w:spacing w:before="40" w:after="40"/>
              <w:ind w:right="14"/>
              <w:rPr>
                <w:rFonts w:ascii="Tahoma" w:hAnsi="Tahoma" w:cs="Tahoma"/>
                <w:sz w:val="20"/>
                <w:szCs w:val="20"/>
                <w:u w:val="single"/>
              </w:rPr>
            </w:pPr>
            <w:r>
              <w:rPr>
                <w:rFonts w:ascii="Tahoma" w:hAnsi="Tahoma" w:cs="Tahoma"/>
                <w:sz w:val="20"/>
                <w:szCs w:val="20"/>
                <w:u w:val="single"/>
              </w:rPr>
              <w:t>Role:</w:t>
            </w:r>
            <w:r>
              <w:rPr>
                <w:rFonts w:ascii="Tahoma" w:hAnsi="Tahoma" w:cs="Tahoma"/>
                <w:sz w:val="20"/>
                <w:szCs w:val="20"/>
              </w:rPr>
              <w:t xml:space="preserve"> Team Lead, Scrum Master, Architect &amp; Independent Contributor.</w:t>
            </w:r>
          </w:p>
          <w:p w14:paraId="65CAE261" w14:textId="77777777" w:rsidR="00BE12C8" w:rsidRPr="00BE12C8" w:rsidRDefault="00BE12C8" w:rsidP="00BE12C8">
            <w:pPr>
              <w:numPr>
                <w:ilvl w:val="2"/>
                <w:numId w:val="7"/>
              </w:numPr>
              <w:tabs>
                <w:tab w:val="left" w:pos="720"/>
              </w:tabs>
              <w:spacing w:before="40" w:after="40"/>
              <w:ind w:right="14"/>
              <w:rPr>
                <w:rFonts w:ascii="Tahoma" w:hAnsi="Tahoma" w:cs="Tahoma"/>
                <w:sz w:val="20"/>
                <w:szCs w:val="20"/>
                <w:u w:val="single"/>
              </w:rPr>
            </w:pPr>
            <w:r>
              <w:rPr>
                <w:rFonts w:ascii="Tahoma" w:hAnsi="Tahoma" w:cs="Tahoma"/>
                <w:sz w:val="20"/>
                <w:szCs w:val="20"/>
                <w:u w:val="single"/>
              </w:rPr>
              <w:t>Predictive Analytics:</w:t>
            </w:r>
            <w:r>
              <w:rPr>
                <w:rFonts w:ascii="Tahoma" w:hAnsi="Tahoma" w:cs="Tahoma"/>
                <w:sz w:val="20"/>
                <w:szCs w:val="20"/>
              </w:rPr>
              <w:t xml:space="preserve"> Responsible for the design and development of the product. It will use Simple Regression and Covariate Regression to predict the linear and multi linear data. </w:t>
            </w:r>
          </w:p>
          <w:p w14:paraId="335B7DD4" w14:textId="77777777" w:rsidR="00BE12C8" w:rsidRPr="00BE12C8" w:rsidRDefault="00BE12C8" w:rsidP="00BE12C8">
            <w:pPr>
              <w:numPr>
                <w:ilvl w:val="2"/>
                <w:numId w:val="7"/>
              </w:numPr>
              <w:tabs>
                <w:tab w:val="left" w:pos="720"/>
              </w:tabs>
              <w:spacing w:before="40" w:after="40"/>
              <w:ind w:right="14"/>
              <w:rPr>
                <w:rFonts w:ascii="Tahoma" w:hAnsi="Tahoma" w:cs="Tahoma"/>
                <w:sz w:val="20"/>
                <w:szCs w:val="20"/>
                <w:u w:val="single"/>
              </w:rPr>
            </w:pPr>
            <w:r w:rsidRPr="00BE12C8">
              <w:rPr>
                <w:rFonts w:ascii="Tahoma" w:hAnsi="Tahoma" w:cs="Tahoma"/>
                <w:sz w:val="20"/>
                <w:szCs w:val="20"/>
                <w:u w:val="single"/>
              </w:rPr>
              <w:t>Outlier Handling:</w:t>
            </w:r>
            <w:r>
              <w:rPr>
                <w:rFonts w:ascii="Tahoma" w:hAnsi="Tahoma" w:cs="Tahoma"/>
                <w:sz w:val="20"/>
                <w:szCs w:val="20"/>
              </w:rPr>
              <w:t xml:space="preserve"> Responsible for the design and development of the product. Used range, status and max-min outlier identification in the analytic trend.</w:t>
            </w:r>
          </w:p>
          <w:p w14:paraId="57F6F8A5" w14:textId="77777777" w:rsidR="00BE12C8" w:rsidRDefault="00BE12C8" w:rsidP="00BE12C8">
            <w:pPr>
              <w:numPr>
                <w:ilvl w:val="2"/>
                <w:numId w:val="7"/>
              </w:numPr>
              <w:tabs>
                <w:tab w:val="left" w:pos="720"/>
              </w:tabs>
              <w:spacing w:before="40" w:after="40"/>
              <w:ind w:right="14"/>
              <w:rPr>
                <w:rFonts w:ascii="Tahoma" w:hAnsi="Tahoma" w:cs="Tahoma"/>
                <w:sz w:val="20"/>
                <w:szCs w:val="20"/>
                <w:u w:val="single"/>
              </w:rPr>
            </w:pPr>
            <w:r w:rsidRPr="00BE12C8">
              <w:rPr>
                <w:rFonts w:ascii="Tahoma" w:hAnsi="Tahoma" w:cs="Tahoma"/>
                <w:sz w:val="20"/>
                <w:szCs w:val="20"/>
                <w:u w:val="single"/>
              </w:rPr>
              <w:t>Missing Data Analysis:</w:t>
            </w:r>
            <w:r>
              <w:rPr>
                <w:rFonts w:ascii="Tahoma" w:hAnsi="Tahoma" w:cs="Tahoma"/>
                <w:sz w:val="20"/>
                <w:szCs w:val="20"/>
              </w:rPr>
              <w:t xml:space="preserve"> Responsible for the design and development of the product. Used KNN, Linear regression techniques to identify missing data.</w:t>
            </w:r>
          </w:p>
          <w:p w14:paraId="38ADA87C" w14:textId="77777777" w:rsidR="00BE12C8" w:rsidRPr="00BE12C8" w:rsidRDefault="00BE12C8" w:rsidP="00BE12C8">
            <w:pPr>
              <w:numPr>
                <w:ilvl w:val="2"/>
                <w:numId w:val="7"/>
              </w:numPr>
              <w:tabs>
                <w:tab w:val="left" w:pos="720"/>
              </w:tabs>
              <w:spacing w:before="40" w:after="40"/>
              <w:ind w:right="14"/>
              <w:rPr>
                <w:rFonts w:ascii="Tahoma" w:hAnsi="Tahoma" w:cs="Tahoma"/>
                <w:sz w:val="20"/>
                <w:szCs w:val="20"/>
                <w:u w:val="single"/>
              </w:rPr>
            </w:pPr>
            <w:r>
              <w:rPr>
                <w:rFonts w:ascii="Tahoma" w:hAnsi="Tahoma" w:cs="Tahoma"/>
                <w:sz w:val="20"/>
                <w:szCs w:val="20"/>
                <w:u w:val="single"/>
              </w:rPr>
              <w:t>Off Site Analytics:</w:t>
            </w:r>
            <w:r>
              <w:rPr>
                <w:rFonts w:ascii="Tahoma" w:hAnsi="Tahoma" w:cs="Tahoma"/>
                <w:sz w:val="20"/>
                <w:szCs w:val="20"/>
              </w:rPr>
              <w:t xml:space="preserve"> Export the site data to an offsite and perform high performance analytics</w:t>
            </w:r>
          </w:p>
          <w:p w14:paraId="79256F04" w14:textId="77777777" w:rsidR="00BE12C8" w:rsidRPr="00BE12C8" w:rsidRDefault="00BE12C8" w:rsidP="00BE12C8">
            <w:pPr>
              <w:numPr>
                <w:ilvl w:val="2"/>
                <w:numId w:val="7"/>
              </w:numPr>
              <w:tabs>
                <w:tab w:val="left" w:pos="720"/>
              </w:tabs>
              <w:spacing w:before="40" w:after="40"/>
              <w:ind w:right="14"/>
              <w:rPr>
                <w:rFonts w:ascii="Tahoma" w:hAnsi="Tahoma" w:cs="Tahoma"/>
                <w:sz w:val="20"/>
                <w:szCs w:val="20"/>
                <w:u w:val="single"/>
              </w:rPr>
            </w:pPr>
            <w:r>
              <w:rPr>
                <w:rFonts w:ascii="Tahoma" w:hAnsi="Tahoma" w:cs="Tahoma"/>
                <w:sz w:val="20"/>
                <w:szCs w:val="20"/>
                <w:u w:val="single"/>
              </w:rPr>
              <w:t>Technologies used:</w:t>
            </w:r>
            <w:r>
              <w:rPr>
                <w:rFonts w:ascii="Tahoma" w:hAnsi="Tahoma" w:cs="Tahoma"/>
                <w:sz w:val="20"/>
                <w:szCs w:val="20"/>
              </w:rPr>
              <w:t xml:space="preserve"> Above projects use </w:t>
            </w:r>
            <w:proofErr w:type="spellStart"/>
            <w:r>
              <w:rPr>
                <w:rFonts w:ascii="Tahoma" w:hAnsi="Tahoma" w:cs="Tahoma"/>
                <w:sz w:val="20"/>
                <w:szCs w:val="20"/>
              </w:rPr>
              <w:t>Javascript</w:t>
            </w:r>
            <w:proofErr w:type="spellEnd"/>
            <w:r>
              <w:rPr>
                <w:rFonts w:ascii="Tahoma" w:hAnsi="Tahoma" w:cs="Tahoma"/>
                <w:sz w:val="20"/>
                <w:szCs w:val="20"/>
              </w:rPr>
              <w:t xml:space="preserve">, D3 &amp; C3 </w:t>
            </w:r>
            <w:proofErr w:type="spellStart"/>
            <w:r>
              <w:rPr>
                <w:rFonts w:ascii="Tahoma" w:hAnsi="Tahoma" w:cs="Tahoma"/>
                <w:sz w:val="20"/>
                <w:szCs w:val="20"/>
              </w:rPr>
              <w:t>js</w:t>
            </w:r>
            <w:proofErr w:type="spellEnd"/>
            <w:r>
              <w:rPr>
                <w:rFonts w:ascii="Tahoma" w:hAnsi="Tahoma" w:cs="Tahoma"/>
                <w:sz w:val="20"/>
                <w:szCs w:val="20"/>
              </w:rPr>
              <w:t>, ReactJS &amp; Redux, Promise Js, Jasmine for unit testing and Java.</w:t>
            </w:r>
          </w:p>
          <w:p w14:paraId="2C20E1B8" w14:textId="77777777" w:rsidR="005E392C" w:rsidRDefault="005E392C">
            <w:pPr>
              <w:tabs>
                <w:tab w:val="left" w:pos="720"/>
              </w:tabs>
              <w:spacing w:before="40" w:after="40"/>
              <w:ind w:right="14"/>
              <w:rPr>
                <w:rFonts w:ascii="Tahoma" w:hAnsi="Tahoma" w:cs="Tahoma"/>
                <w:sz w:val="20"/>
                <w:szCs w:val="20"/>
              </w:rPr>
            </w:pPr>
          </w:p>
          <w:p w14:paraId="04800DAA" w14:textId="77777777" w:rsidR="0005113B" w:rsidRPr="00BE12C8" w:rsidRDefault="0005113B" w:rsidP="00BE12C8">
            <w:pPr>
              <w:numPr>
                <w:ilvl w:val="0"/>
                <w:numId w:val="8"/>
              </w:numPr>
              <w:tabs>
                <w:tab w:val="left" w:pos="720"/>
              </w:tabs>
              <w:spacing w:before="40" w:after="40"/>
              <w:ind w:right="14"/>
              <w:rPr>
                <w:rFonts w:ascii="Tahoma" w:hAnsi="Tahoma" w:cs="Tahoma"/>
                <w:sz w:val="20"/>
                <w:szCs w:val="20"/>
              </w:rPr>
            </w:pPr>
            <w:r w:rsidRPr="00BE12C8">
              <w:rPr>
                <w:rFonts w:ascii="Tahoma" w:hAnsi="Tahoma" w:cs="Tahoma"/>
                <w:sz w:val="20"/>
                <w:szCs w:val="20"/>
                <w:u w:val="single"/>
              </w:rPr>
              <w:t xml:space="preserve">API support for </w:t>
            </w:r>
            <w:proofErr w:type="spellStart"/>
            <w:r w:rsidR="00443652" w:rsidRPr="00BE12C8">
              <w:rPr>
                <w:rFonts w:ascii="Tahoma" w:hAnsi="Tahoma" w:cs="Tahoma"/>
                <w:sz w:val="20"/>
                <w:szCs w:val="20"/>
                <w:u w:val="single"/>
              </w:rPr>
              <w:t>Mobalytics</w:t>
            </w:r>
            <w:proofErr w:type="spellEnd"/>
            <w:r w:rsidR="00443652" w:rsidRPr="00BE12C8">
              <w:rPr>
                <w:rFonts w:ascii="Tahoma" w:hAnsi="Tahoma" w:cs="Tahoma"/>
                <w:sz w:val="20"/>
                <w:szCs w:val="20"/>
                <w:u w:val="single"/>
              </w:rPr>
              <w:t xml:space="preserve"> </w:t>
            </w:r>
            <w:r w:rsidRPr="00BE12C8">
              <w:rPr>
                <w:rFonts w:ascii="Tahoma" w:hAnsi="Tahoma" w:cs="Tahoma"/>
                <w:sz w:val="20"/>
                <w:szCs w:val="20"/>
                <w:u w:val="single"/>
              </w:rPr>
              <w:t>Android</w:t>
            </w:r>
            <w:r w:rsidR="00443652" w:rsidRPr="00BE12C8">
              <w:rPr>
                <w:rFonts w:ascii="Tahoma" w:hAnsi="Tahoma" w:cs="Tahoma"/>
                <w:sz w:val="20"/>
                <w:szCs w:val="20"/>
                <w:u w:val="single"/>
              </w:rPr>
              <w:t xml:space="preserve"> </w:t>
            </w:r>
            <w:proofErr w:type="spellStart"/>
            <w:proofErr w:type="gramStart"/>
            <w:r w:rsidR="00443652" w:rsidRPr="00BE12C8">
              <w:rPr>
                <w:rFonts w:ascii="Tahoma" w:hAnsi="Tahoma" w:cs="Tahoma"/>
                <w:sz w:val="20"/>
                <w:szCs w:val="20"/>
                <w:u w:val="single"/>
              </w:rPr>
              <w:t>App</w:t>
            </w:r>
            <w:r w:rsidRPr="00BE12C8">
              <w:rPr>
                <w:rFonts w:ascii="Tahoma" w:hAnsi="Tahoma" w:cs="Tahoma"/>
                <w:sz w:val="20"/>
                <w:szCs w:val="20"/>
                <w:u w:val="single"/>
              </w:rPr>
              <w:t>:</w:t>
            </w:r>
            <w:r w:rsidRPr="00BE12C8">
              <w:rPr>
                <w:rFonts w:ascii="Tahoma" w:hAnsi="Tahoma" w:cs="Tahoma"/>
                <w:sz w:val="20"/>
                <w:szCs w:val="20"/>
              </w:rPr>
              <w:t>Updated</w:t>
            </w:r>
            <w:proofErr w:type="spellEnd"/>
            <w:proofErr w:type="gramEnd"/>
            <w:r w:rsidRPr="00BE12C8">
              <w:rPr>
                <w:rFonts w:ascii="Tahoma" w:hAnsi="Tahoma" w:cs="Tahoma"/>
                <w:sz w:val="20"/>
                <w:szCs w:val="20"/>
              </w:rPr>
              <w:t xml:space="preserve"> Niagara Analytics with REST </w:t>
            </w:r>
            <w:proofErr w:type="spellStart"/>
            <w:r w:rsidRPr="00BE12C8">
              <w:rPr>
                <w:rFonts w:ascii="Tahoma" w:hAnsi="Tahoma" w:cs="Tahoma"/>
                <w:sz w:val="20"/>
                <w:szCs w:val="20"/>
              </w:rPr>
              <w:t>api</w:t>
            </w:r>
            <w:proofErr w:type="spellEnd"/>
            <w:r w:rsidRPr="00BE12C8">
              <w:rPr>
                <w:rFonts w:ascii="Tahoma" w:hAnsi="Tahoma" w:cs="Tahoma"/>
                <w:sz w:val="20"/>
                <w:szCs w:val="20"/>
              </w:rPr>
              <w:t xml:space="preserve"> to support the analytics data fetch and processing for the </w:t>
            </w:r>
            <w:proofErr w:type="spellStart"/>
            <w:r w:rsidR="00443652" w:rsidRPr="00BE12C8">
              <w:rPr>
                <w:rFonts w:ascii="Tahoma" w:hAnsi="Tahoma" w:cs="Tahoma"/>
                <w:sz w:val="20"/>
                <w:szCs w:val="20"/>
              </w:rPr>
              <w:t>Mobalytics</w:t>
            </w:r>
            <w:proofErr w:type="spellEnd"/>
            <w:r w:rsidR="00443652" w:rsidRPr="00BE12C8">
              <w:rPr>
                <w:rFonts w:ascii="Tahoma" w:hAnsi="Tahoma" w:cs="Tahoma"/>
                <w:sz w:val="20"/>
                <w:szCs w:val="20"/>
              </w:rPr>
              <w:t xml:space="preserve"> Android application</w:t>
            </w:r>
            <w:r w:rsidRPr="00BE12C8">
              <w:rPr>
                <w:rFonts w:ascii="Tahoma" w:hAnsi="Tahoma" w:cs="Tahoma"/>
                <w:sz w:val="20"/>
                <w:szCs w:val="20"/>
              </w:rPr>
              <w:t>.</w:t>
            </w:r>
          </w:p>
          <w:p w14:paraId="3F98E09D" w14:textId="77777777" w:rsidR="0005113B" w:rsidRDefault="0005113B">
            <w:pPr>
              <w:tabs>
                <w:tab w:val="left" w:pos="720"/>
              </w:tabs>
              <w:spacing w:before="40" w:after="40"/>
              <w:ind w:right="14"/>
              <w:rPr>
                <w:rFonts w:ascii="Tahoma" w:hAnsi="Tahoma" w:cs="Tahoma"/>
                <w:sz w:val="20"/>
                <w:szCs w:val="20"/>
              </w:rPr>
            </w:pPr>
          </w:p>
          <w:p w14:paraId="66EDC72B" w14:textId="77777777" w:rsidR="005E392C" w:rsidRPr="007F1EFA" w:rsidRDefault="005E392C" w:rsidP="00BE12C8">
            <w:pPr>
              <w:numPr>
                <w:ilvl w:val="0"/>
                <w:numId w:val="8"/>
              </w:numPr>
              <w:tabs>
                <w:tab w:val="left" w:pos="720"/>
              </w:tabs>
              <w:spacing w:before="40" w:after="40"/>
              <w:ind w:right="14"/>
            </w:pPr>
            <w:r w:rsidRPr="005E392C">
              <w:rPr>
                <w:rFonts w:ascii="Tahoma" w:hAnsi="Tahoma" w:cs="Tahoma"/>
                <w:sz w:val="20"/>
                <w:szCs w:val="20"/>
                <w:u w:val="single"/>
              </w:rPr>
              <w:t>Applet Free UI for Access Control</w:t>
            </w:r>
            <w:r>
              <w:rPr>
                <w:rFonts w:ascii="Tahoma" w:hAnsi="Tahoma" w:cs="Tahoma"/>
                <w:sz w:val="20"/>
                <w:szCs w:val="20"/>
                <w:u w:val="single"/>
              </w:rPr>
              <w:t>:</w:t>
            </w:r>
            <w:r>
              <w:rPr>
                <w:rFonts w:ascii="Tahoma" w:hAnsi="Tahoma" w:cs="Tahoma"/>
                <w:sz w:val="20"/>
                <w:szCs w:val="20"/>
              </w:rPr>
              <w:t xml:space="preserve"> Currently I am working on making the Security Appliance’s video and monitoring appliance’s solution to HTML5</w:t>
            </w:r>
            <w:r w:rsidR="0005113B">
              <w:rPr>
                <w:rFonts w:ascii="Tahoma" w:hAnsi="Tahoma" w:cs="Tahoma"/>
                <w:sz w:val="20"/>
                <w:szCs w:val="20"/>
              </w:rPr>
              <w:t>.</w:t>
            </w:r>
          </w:p>
        </w:tc>
      </w:tr>
      <w:tr w:rsidR="00705724" w14:paraId="7AE9F884"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24211B91" w14:textId="77777777" w:rsidR="00705724" w:rsidRDefault="00705724">
            <w:pPr>
              <w:tabs>
                <w:tab w:val="left" w:pos="2898"/>
                <w:tab w:val="left" w:pos="8838"/>
              </w:tabs>
              <w:spacing w:before="40" w:after="40"/>
            </w:pPr>
            <w:r>
              <w:rPr>
                <w:rFonts w:ascii="Tahoma" w:hAnsi="Tahoma" w:cs="Tahoma"/>
                <w:color w:val="000080"/>
                <w:sz w:val="20"/>
                <w:szCs w:val="20"/>
              </w:rPr>
              <w:lastRenderedPageBreak/>
              <w:t>Assignment#2</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252B5102" w14:textId="77777777" w:rsidR="00EF4A4F" w:rsidRPr="00EF4A4F" w:rsidRDefault="00705724" w:rsidP="00EF4A4F">
            <w:pPr>
              <w:numPr>
                <w:ilvl w:val="0"/>
                <w:numId w:val="8"/>
              </w:numPr>
              <w:tabs>
                <w:tab w:val="left" w:pos="720"/>
              </w:tabs>
              <w:spacing w:before="40" w:after="40"/>
              <w:ind w:right="14"/>
            </w:pPr>
            <w:r>
              <w:rPr>
                <w:rFonts w:ascii="Tahoma" w:hAnsi="Tahoma" w:cs="Tahoma"/>
                <w:sz w:val="20"/>
                <w:szCs w:val="20"/>
                <w:u w:val="single"/>
              </w:rPr>
              <w:t xml:space="preserve">Niagara Enterprise Security and Access Control: </w:t>
            </w:r>
            <w:r>
              <w:rPr>
                <w:rFonts w:ascii="Tahoma" w:hAnsi="Tahoma" w:cs="Tahoma"/>
                <w:sz w:val="20"/>
                <w:szCs w:val="20"/>
              </w:rPr>
              <w:t xml:space="preserve"> I </w:t>
            </w:r>
            <w:r w:rsidR="00453678">
              <w:rPr>
                <w:rFonts w:ascii="Tahoma" w:hAnsi="Tahoma" w:cs="Tahoma"/>
                <w:sz w:val="20"/>
                <w:szCs w:val="20"/>
              </w:rPr>
              <w:t>do th</w:t>
            </w:r>
            <w:r>
              <w:rPr>
                <w:rFonts w:ascii="Tahoma" w:hAnsi="Tahoma" w:cs="Tahoma"/>
                <w:sz w:val="20"/>
                <w:szCs w:val="20"/>
              </w:rPr>
              <w:t xml:space="preserve">e design and development of Niagara Enterprise Security framework. This is deployed over low foot print devices called JACE, which controls all access systems like card readers, intrusion zones and security devices like all IP supported cameras </w:t>
            </w:r>
            <w:proofErr w:type="spellStart"/>
            <w:r>
              <w:rPr>
                <w:rFonts w:ascii="Tahoma" w:hAnsi="Tahoma" w:cs="Tahoma"/>
                <w:sz w:val="20"/>
                <w:szCs w:val="20"/>
              </w:rPr>
              <w:t>etc</w:t>
            </w:r>
            <w:proofErr w:type="spellEnd"/>
            <w:r>
              <w:rPr>
                <w:rFonts w:ascii="Tahoma" w:hAnsi="Tahoma" w:cs="Tahoma"/>
                <w:sz w:val="20"/>
                <w:szCs w:val="20"/>
              </w:rPr>
              <w:t xml:space="preserve">… These devices can be managed and all actions that are required to perform on an Access-Security system can be done. </w:t>
            </w:r>
          </w:p>
          <w:p w14:paraId="09CF9092" w14:textId="77777777" w:rsidR="00EF4A4F" w:rsidRDefault="00EF4A4F" w:rsidP="00EF4A4F">
            <w:pPr>
              <w:numPr>
                <w:ilvl w:val="2"/>
                <w:numId w:val="7"/>
              </w:numPr>
              <w:tabs>
                <w:tab w:val="left" w:pos="720"/>
              </w:tabs>
              <w:spacing w:before="40" w:after="40"/>
              <w:ind w:right="14"/>
            </w:pPr>
            <w:r w:rsidRPr="00EF4A4F">
              <w:rPr>
                <w:rFonts w:ascii="Tahoma" w:hAnsi="Tahoma" w:cs="Tahoma"/>
                <w:sz w:val="20"/>
                <w:szCs w:val="20"/>
                <w:u w:val="single"/>
              </w:rPr>
              <w:t>HTML5 solution for Video Streaming</w:t>
            </w:r>
            <w:r>
              <w:rPr>
                <w:rFonts w:ascii="Tahoma" w:hAnsi="Tahoma" w:cs="Tahoma"/>
                <w:sz w:val="20"/>
                <w:szCs w:val="20"/>
              </w:rPr>
              <w:t xml:space="preserve">: I am responsible for the design, development of the product. Live video stream from Axis and Milestone cameras will be streamed in live or playback using </w:t>
            </w:r>
            <w:proofErr w:type="spellStart"/>
            <w:r>
              <w:rPr>
                <w:rFonts w:ascii="Tahoma" w:hAnsi="Tahoma" w:cs="Tahoma"/>
                <w:sz w:val="20"/>
                <w:szCs w:val="20"/>
              </w:rPr>
              <w:t>Javascript</w:t>
            </w:r>
            <w:proofErr w:type="spellEnd"/>
            <w:r>
              <w:rPr>
                <w:rFonts w:ascii="Tahoma" w:hAnsi="Tahoma" w:cs="Tahoma"/>
                <w:sz w:val="20"/>
                <w:szCs w:val="20"/>
              </w:rPr>
              <w:t>, ReactJS &amp; Redux and Jasmine framework.</w:t>
            </w:r>
          </w:p>
        </w:tc>
      </w:tr>
      <w:tr w:rsidR="00705724" w14:paraId="70AC5843"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7CEFEB17" w14:textId="77777777" w:rsidR="00705724" w:rsidRDefault="00705724">
            <w:pPr>
              <w:tabs>
                <w:tab w:val="left" w:pos="2898"/>
                <w:tab w:val="left" w:pos="8838"/>
              </w:tabs>
              <w:spacing w:before="40" w:after="40"/>
            </w:pPr>
            <w:r>
              <w:rPr>
                <w:rFonts w:ascii="Tahoma" w:hAnsi="Tahoma" w:cs="Tahoma"/>
                <w:color w:val="000080"/>
                <w:sz w:val="20"/>
                <w:szCs w:val="20"/>
              </w:rPr>
              <w:t>Solution Environment</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1B1ADD66" w14:textId="77777777" w:rsidR="00705724" w:rsidRDefault="00705724">
            <w:pPr>
              <w:tabs>
                <w:tab w:val="left" w:pos="720"/>
              </w:tabs>
              <w:spacing w:before="40" w:after="40"/>
              <w:ind w:right="14"/>
            </w:pPr>
            <w:r>
              <w:rPr>
                <w:rFonts w:ascii="Tahoma" w:hAnsi="Tahoma" w:cs="Tahoma"/>
                <w:sz w:val="20"/>
                <w:szCs w:val="20"/>
              </w:rPr>
              <w:t xml:space="preserve">Core Java, JUnit, </w:t>
            </w:r>
            <w:proofErr w:type="spellStart"/>
            <w:r>
              <w:rPr>
                <w:rFonts w:ascii="Tahoma" w:hAnsi="Tahoma" w:cs="Tahoma"/>
                <w:sz w:val="20"/>
                <w:szCs w:val="20"/>
              </w:rPr>
              <w:t>JQuery</w:t>
            </w:r>
            <w:proofErr w:type="spellEnd"/>
            <w:r>
              <w:rPr>
                <w:rFonts w:ascii="Tahoma" w:hAnsi="Tahoma" w:cs="Tahoma"/>
                <w:sz w:val="20"/>
                <w:szCs w:val="20"/>
              </w:rPr>
              <w:t xml:space="preserve">, </w:t>
            </w:r>
            <w:proofErr w:type="spellStart"/>
            <w:r>
              <w:rPr>
                <w:rFonts w:ascii="Tahoma" w:hAnsi="Tahoma" w:cs="Tahoma"/>
                <w:sz w:val="20"/>
                <w:szCs w:val="20"/>
              </w:rPr>
              <w:t>Javascript</w:t>
            </w:r>
            <w:proofErr w:type="spellEnd"/>
            <w:r>
              <w:rPr>
                <w:rFonts w:ascii="Tahoma" w:hAnsi="Tahoma" w:cs="Tahoma"/>
                <w:sz w:val="20"/>
                <w:szCs w:val="20"/>
              </w:rPr>
              <w:t xml:space="preserve">, </w:t>
            </w:r>
            <w:proofErr w:type="spellStart"/>
            <w:r>
              <w:rPr>
                <w:rFonts w:ascii="Tahoma" w:hAnsi="Tahoma" w:cs="Tahoma"/>
                <w:sz w:val="20"/>
                <w:szCs w:val="20"/>
              </w:rPr>
              <w:t>RequireJs</w:t>
            </w:r>
            <w:proofErr w:type="spellEnd"/>
            <w:r>
              <w:rPr>
                <w:rFonts w:ascii="Tahoma" w:hAnsi="Tahoma" w:cs="Tahoma"/>
                <w:sz w:val="20"/>
                <w:szCs w:val="20"/>
              </w:rPr>
              <w:t xml:space="preserve">, </w:t>
            </w:r>
            <w:proofErr w:type="spellStart"/>
            <w:r>
              <w:rPr>
                <w:rFonts w:ascii="Tahoma" w:hAnsi="Tahoma" w:cs="Tahoma"/>
                <w:sz w:val="20"/>
                <w:szCs w:val="20"/>
              </w:rPr>
              <w:t>UnderscoreJs</w:t>
            </w:r>
            <w:proofErr w:type="spellEnd"/>
            <w:r>
              <w:rPr>
                <w:rFonts w:ascii="Tahoma" w:hAnsi="Tahoma" w:cs="Tahoma"/>
                <w:sz w:val="20"/>
                <w:szCs w:val="20"/>
              </w:rPr>
              <w:t>, Bluebird-</w:t>
            </w:r>
            <w:proofErr w:type="spellStart"/>
            <w:r>
              <w:rPr>
                <w:rFonts w:ascii="Tahoma" w:hAnsi="Tahoma" w:cs="Tahoma"/>
                <w:sz w:val="20"/>
                <w:szCs w:val="20"/>
              </w:rPr>
              <w:t>PromiseJs</w:t>
            </w:r>
            <w:proofErr w:type="spellEnd"/>
            <w:r>
              <w:rPr>
                <w:rFonts w:ascii="Tahoma" w:hAnsi="Tahoma" w:cs="Tahoma"/>
                <w:sz w:val="20"/>
                <w:szCs w:val="20"/>
              </w:rPr>
              <w:t xml:space="preserve">, IOT, Niagara Framework, D3 Js &amp; a Certified Scrum Master by </w:t>
            </w:r>
            <w:proofErr w:type="spellStart"/>
            <w:r>
              <w:rPr>
                <w:rFonts w:ascii="Tahoma" w:hAnsi="Tahoma" w:cs="Tahoma"/>
                <w:sz w:val="20"/>
                <w:szCs w:val="20"/>
              </w:rPr>
              <w:t>ScrumAlliance</w:t>
            </w:r>
            <w:proofErr w:type="spellEnd"/>
          </w:p>
        </w:tc>
      </w:tr>
    </w:tbl>
    <w:p w14:paraId="1EC2E3C0" w14:textId="77777777" w:rsidR="00705724" w:rsidRDefault="00705724">
      <w:pPr>
        <w:spacing w:before="40" w:after="40"/>
        <w:jc w:val="both"/>
        <w:rPr>
          <w:rFonts w:ascii="Tahoma" w:hAnsi="Tahoma" w:cs="Tahoma"/>
          <w:sz w:val="20"/>
          <w:szCs w:val="20"/>
        </w:rPr>
      </w:pPr>
    </w:p>
    <w:p w14:paraId="35A7F552" w14:textId="77777777" w:rsidR="00705724" w:rsidRDefault="00705724">
      <w:pPr>
        <w:spacing w:before="40" w:after="40"/>
        <w:jc w:val="both"/>
        <w:rPr>
          <w:rFonts w:ascii="Tahoma" w:hAnsi="Tahoma" w:cs="Tahoma"/>
          <w:sz w:val="20"/>
          <w:szCs w:val="20"/>
        </w:rPr>
      </w:pPr>
    </w:p>
    <w:p w14:paraId="077B29F4" w14:textId="77777777" w:rsidR="00705724" w:rsidRDefault="00705724">
      <w:pPr>
        <w:spacing w:before="40" w:after="40"/>
        <w:jc w:val="both"/>
        <w:rPr>
          <w:rFonts w:ascii="Tahoma" w:hAnsi="Tahoma" w:cs="Tahoma"/>
          <w:sz w:val="20"/>
          <w:szCs w:val="20"/>
        </w:rPr>
      </w:pPr>
    </w:p>
    <w:tbl>
      <w:tblPr>
        <w:tblW w:w="0" w:type="auto"/>
        <w:tblInd w:w="552" w:type="dxa"/>
        <w:tblLayout w:type="fixed"/>
        <w:tblLook w:val="0000" w:firstRow="0" w:lastRow="0" w:firstColumn="0" w:lastColumn="0" w:noHBand="0" w:noVBand="0"/>
      </w:tblPr>
      <w:tblGrid>
        <w:gridCol w:w="1620"/>
        <w:gridCol w:w="5675"/>
      </w:tblGrid>
      <w:tr w:rsidR="00705724" w14:paraId="570FF924" w14:textId="77777777">
        <w:trPr>
          <w:trHeight w:val="281"/>
        </w:trPr>
        <w:tc>
          <w:tcPr>
            <w:tcW w:w="1620" w:type="dxa"/>
            <w:tcBorders>
              <w:top w:val="single" w:sz="4" w:space="0" w:color="000001"/>
              <w:left w:val="single" w:sz="4" w:space="0" w:color="000001"/>
            </w:tcBorders>
            <w:shd w:val="clear" w:color="auto" w:fill="FFFFFF"/>
          </w:tcPr>
          <w:p w14:paraId="1B051CFB" w14:textId="77777777" w:rsidR="00705724" w:rsidRDefault="00705724">
            <w:pPr>
              <w:tabs>
                <w:tab w:val="left" w:pos="2898"/>
                <w:tab w:val="left" w:pos="8838"/>
              </w:tabs>
              <w:spacing w:before="40" w:after="40"/>
            </w:pPr>
            <w:r>
              <w:rPr>
                <w:rFonts w:ascii="Tahoma" w:hAnsi="Tahoma" w:cs="Tahoma"/>
                <w:color w:val="000080"/>
                <w:sz w:val="20"/>
                <w:szCs w:val="20"/>
              </w:rPr>
              <w:t>Organization</w:t>
            </w:r>
          </w:p>
        </w:tc>
        <w:tc>
          <w:tcPr>
            <w:tcW w:w="5675" w:type="dxa"/>
            <w:tcBorders>
              <w:top w:val="single" w:sz="4" w:space="0" w:color="000001"/>
              <w:left w:val="single" w:sz="4" w:space="0" w:color="000001"/>
              <w:right w:val="single" w:sz="4" w:space="0" w:color="000001"/>
            </w:tcBorders>
            <w:shd w:val="clear" w:color="auto" w:fill="FFFFFF"/>
          </w:tcPr>
          <w:p w14:paraId="2E358A86" w14:textId="77777777" w:rsidR="00705724" w:rsidRDefault="00705724">
            <w:pPr>
              <w:spacing w:before="40" w:after="40"/>
            </w:pPr>
            <w:r>
              <w:rPr>
                <w:rFonts w:ascii="Tahoma" w:hAnsi="Tahoma" w:cs="Tahoma"/>
                <w:sz w:val="20"/>
                <w:szCs w:val="20"/>
              </w:rPr>
              <w:t>GE Healthcare</w:t>
            </w:r>
          </w:p>
        </w:tc>
      </w:tr>
      <w:tr w:rsidR="00705724" w14:paraId="6B02B6EF" w14:textId="77777777">
        <w:trPr>
          <w:trHeight w:val="281"/>
        </w:trPr>
        <w:tc>
          <w:tcPr>
            <w:tcW w:w="1620" w:type="dxa"/>
            <w:tcBorders>
              <w:top w:val="single" w:sz="4" w:space="0" w:color="000001"/>
              <w:left w:val="single" w:sz="4" w:space="0" w:color="000001"/>
            </w:tcBorders>
            <w:shd w:val="clear" w:color="auto" w:fill="FFFFFF"/>
          </w:tcPr>
          <w:p w14:paraId="1AD5B857" w14:textId="77777777" w:rsidR="00705724" w:rsidRDefault="00705724">
            <w:pPr>
              <w:tabs>
                <w:tab w:val="left" w:pos="2898"/>
                <w:tab w:val="left" w:pos="8838"/>
              </w:tabs>
              <w:spacing w:before="40" w:after="40"/>
            </w:pPr>
            <w:r>
              <w:rPr>
                <w:rFonts w:ascii="Tahoma" w:hAnsi="Tahoma" w:cs="Tahoma"/>
                <w:color w:val="000080"/>
                <w:sz w:val="20"/>
                <w:szCs w:val="20"/>
              </w:rPr>
              <w:t>Role</w:t>
            </w:r>
          </w:p>
        </w:tc>
        <w:tc>
          <w:tcPr>
            <w:tcW w:w="5675" w:type="dxa"/>
            <w:tcBorders>
              <w:top w:val="single" w:sz="4" w:space="0" w:color="000001"/>
              <w:left w:val="single" w:sz="4" w:space="0" w:color="000001"/>
              <w:right w:val="single" w:sz="4" w:space="0" w:color="000001"/>
            </w:tcBorders>
            <w:shd w:val="clear" w:color="auto" w:fill="FFFFFF"/>
          </w:tcPr>
          <w:p w14:paraId="140DA86A" w14:textId="77777777" w:rsidR="00705724" w:rsidRDefault="00705724">
            <w:pPr>
              <w:spacing w:before="40" w:after="40"/>
            </w:pPr>
            <w:r>
              <w:rPr>
                <w:rFonts w:ascii="Tahoma" w:hAnsi="Tahoma" w:cs="Tahoma"/>
                <w:sz w:val="20"/>
                <w:szCs w:val="20"/>
              </w:rPr>
              <w:t>Senior Design Engineer</w:t>
            </w:r>
          </w:p>
        </w:tc>
      </w:tr>
      <w:tr w:rsidR="00705724" w14:paraId="49A264EA"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6230D327" w14:textId="77777777" w:rsidR="00705724" w:rsidRDefault="00705724">
            <w:pPr>
              <w:tabs>
                <w:tab w:val="left" w:pos="2898"/>
                <w:tab w:val="left" w:pos="8838"/>
              </w:tabs>
              <w:spacing w:before="40" w:after="40"/>
            </w:pPr>
            <w:r>
              <w:rPr>
                <w:rFonts w:ascii="Tahoma" w:hAnsi="Tahoma" w:cs="Tahoma"/>
                <w:color w:val="000080"/>
                <w:sz w:val="20"/>
                <w:szCs w:val="20"/>
              </w:rPr>
              <w:t>Duration</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06216167" w14:textId="77777777" w:rsidR="00705724" w:rsidRDefault="00705724">
            <w:pPr>
              <w:spacing w:before="40" w:after="40"/>
            </w:pPr>
            <w:r>
              <w:rPr>
                <w:rFonts w:ascii="Tahoma" w:hAnsi="Tahoma" w:cs="Tahoma"/>
                <w:sz w:val="20"/>
                <w:szCs w:val="20"/>
              </w:rPr>
              <w:t>November 2012 – May 2015</w:t>
            </w:r>
          </w:p>
        </w:tc>
      </w:tr>
      <w:tr w:rsidR="00705724" w14:paraId="43FC00A9"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76063D32" w14:textId="77777777" w:rsidR="00705724" w:rsidRDefault="00705724">
            <w:pPr>
              <w:tabs>
                <w:tab w:val="left" w:pos="2898"/>
                <w:tab w:val="left" w:pos="8838"/>
              </w:tabs>
              <w:spacing w:before="40" w:after="40"/>
            </w:pPr>
            <w:r>
              <w:rPr>
                <w:rFonts w:ascii="Tahoma" w:hAnsi="Tahoma" w:cs="Tahoma"/>
                <w:color w:val="000080"/>
                <w:sz w:val="20"/>
                <w:szCs w:val="20"/>
              </w:rPr>
              <w:t>SDLC</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68669F59" w14:textId="77777777" w:rsidR="00705724" w:rsidRDefault="00705724">
            <w:pPr>
              <w:spacing w:before="40" w:after="40"/>
            </w:pPr>
            <w:r>
              <w:rPr>
                <w:rFonts w:ascii="Tahoma" w:hAnsi="Tahoma" w:cs="Tahoma"/>
                <w:sz w:val="20"/>
                <w:szCs w:val="20"/>
              </w:rPr>
              <w:t>Agile</w:t>
            </w:r>
          </w:p>
        </w:tc>
      </w:tr>
      <w:tr w:rsidR="00705724" w14:paraId="4EFFBFF5"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35B21961" w14:textId="77777777" w:rsidR="00705724" w:rsidRDefault="00705724">
            <w:pPr>
              <w:tabs>
                <w:tab w:val="left" w:pos="2898"/>
                <w:tab w:val="left" w:pos="8838"/>
              </w:tabs>
              <w:spacing w:before="40" w:after="40"/>
            </w:pPr>
            <w:r>
              <w:rPr>
                <w:rFonts w:ascii="Tahoma" w:hAnsi="Tahoma" w:cs="Tahoma"/>
                <w:color w:val="000080"/>
                <w:sz w:val="20"/>
                <w:szCs w:val="20"/>
              </w:rPr>
              <w:t>Assignment#1</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0C846ABE" w14:textId="77777777" w:rsidR="00705724" w:rsidRDefault="00705724">
            <w:pPr>
              <w:tabs>
                <w:tab w:val="left" w:pos="720"/>
              </w:tabs>
              <w:spacing w:before="40" w:after="40"/>
              <w:ind w:right="14"/>
            </w:pPr>
            <w:r>
              <w:rPr>
                <w:rFonts w:ascii="Tahoma" w:hAnsi="Tahoma" w:cs="Tahoma"/>
                <w:sz w:val="20"/>
                <w:szCs w:val="20"/>
                <w:u w:val="single"/>
              </w:rPr>
              <w:t xml:space="preserve">Enabling security for services, deployed over </w:t>
            </w:r>
            <w:proofErr w:type="spellStart"/>
            <w:r>
              <w:rPr>
                <w:rFonts w:ascii="Tahoma" w:hAnsi="Tahoma" w:cs="Tahoma"/>
                <w:sz w:val="20"/>
                <w:szCs w:val="20"/>
                <w:u w:val="single"/>
              </w:rPr>
              <w:t>Karaf</w:t>
            </w:r>
            <w:proofErr w:type="spellEnd"/>
            <w:r>
              <w:rPr>
                <w:rFonts w:ascii="Tahoma" w:hAnsi="Tahoma" w:cs="Tahoma"/>
                <w:sz w:val="20"/>
                <w:szCs w:val="20"/>
                <w:u w:val="single"/>
              </w:rPr>
              <w:t xml:space="preserve"> (November  2013 – Till date): </w:t>
            </w:r>
            <w:r>
              <w:rPr>
                <w:rFonts w:ascii="Tahoma" w:hAnsi="Tahoma" w:cs="Tahoma"/>
                <w:sz w:val="20"/>
                <w:szCs w:val="20"/>
              </w:rPr>
              <w:t xml:space="preserve"> I have participated in the design and development of Security-Layer that enables the SAML token issue, validation and renewal process between an OSGI service and an HTML5 user interface deployed over Play Server.</w:t>
            </w:r>
          </w:p>
        </w:tc>
      </w:tr>
      <w:tr w:rsidR="00705724" w14:paraId="7574A357"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4473F80A" w14:textId="77777777" w:rsidR="00705724" w:rsidRDefault="00705724">
            <w:pPr>
              <w:tabs>
                <w:tab w:val="left" w:pos="2898"/>
                <w:tab w:val="left" w:pos="8838"/>
              </w:tabs>
              <w:spacing w:before="40" w:after="40"/>
            </w:pPr>
            <w:r>
              <w:rPr>
                <w:rFonts w:ascii="Tahoma" w:hAnsi="Tahoma" w:cs="Tahoma"/>
                <w:color w:val="000080"/>
                <w:sz w:val="20"/>
                <w:szCs w:val="20"/>
              </w:rPr>
              <w:t>Assignment#2</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2FFF6FE6" w14:textId="77777777" w:rsidR="00705724" w:rsidRDefault="00705724">
            <w:pPr>
              <w:tabs>
                <w:tab w:val="left" w:pos="720"/>
              </w:tabs>
              <w:spacing w:before="40" w:after="40"/>
              <w:ind w:right="14"/>
            </w:pPr>
            <w:r>
              <w:rPr>
                <w:rFonts w:ascii="Tahoma" w:hAnsi="Tahoma" w:cs="Tahoma"/>
                <w:sz w:val="20"/>
                <w:szCs w:val="20"/>
                <w:u w:val="single"/>
              </w:rPr>
              <w:t>Collaboration in Radiology-Information-Systems (RIS) (01</w:t>
            </w:r>
            <w:r>
              <w:rPr>
                <w:rFonts w:ascii="Tahoma" w:hAnsi="Tahoma" w:cs="Tahoma"/>
                <w:sz w:val="20"/>
                <w:szCs w:val="20"/>
                <w:u w:val="single"/>
                <w:vertAlign w:val="superscript"/>
              </w:rPr>
              <w:t>st</w:t>
            </w:r>
            <w:r>
              <w:rPr>
                <w:rFonts w:ascii="Tahoma" w:hAnsi="Tahoma" w:cs="Tahoma"/>
                <w:sz w:val="20"/>
                <w:szCs w:val="20"/>
                <w:u w:val="single"/>
              </w:rPr>
              <w:t xml:space="preserve"> June 2013 – November 2013):</w:t>
            </w:r>
            <w:r>
              <w:rPr>
                <w:rFonts w:ascii="Tahoma" w:hAnsi="Tahoma" w:cs="Tahoma"/>
                <w:sz w:val="20"/>
                <w:szCs w:val="20"/>
              </w:rPr>
              <w:t xml:space="preserve"> I was responsible to design and develop the JavaScript piece of this assignment. In brief, GE is in market with RIS systems, for next generation imaging we have decided to Collaborate the radiologists that sit at different places. Technology that we chose for Collaboration is XMPP using Strophe. I was involved in the development of UI components in the current RIS system and inter-operate ADF components with XMPP callbacks. We used Openfire as the XMPP server. Our JavaScript code has several abilities like add users; remove users, search users, instant presence of other users, self-presence, manage-subscriptions </w:t>
            </w:r>
            <w:proofErr w:type="spellStart"/>
            <w:r>
              <w:rPr>
                <w:rFonts w:ascii="Tahoma" w:hAnsi="Tahoma" w:cs="Tahoma"/>
                <w:sz w:val="20"/>
                <w:szCs w:val="20"/>
              </w:rPr>
              <w:t>etc</w:t>
            </w:r>
            <w:proofErr w:type="spellEnd"/>
            <w:r>
              <w:rPr>
                <w:rFonts w:ascii="Tahoma" w:hAnsi="Tahoma" w:cs="Tahoma"/>
                <w:sz w:val="20"/>
                <w:szCs w:val="20"/>
              </w:rPr>
              <w:t>…</w:t>
            </w:r>
          </w:p>
        </w:tc>
      </w:tr>
      <w:tr w:rsidR="00705724" w14:paraId="4EF5F6BC"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16AB4A2D" w14:textId="77777777" w:rsidR="00705724" w:rsidRDefault="00705724">
            <w:pPr>
              <w:tabs>
                <w:tab w:val="left" w:pos="2898"/>
                <w:tab w:val="left" w:pos="8838"/>
              </w:tabs>
              <w:spacing w:before="40" w:after="40"/>
            </w:pPr>
            <w:r>
              <w:rPr>
                <w:rFonts w:ascii="Tahoma" w:hAnsi="Tahoma" w:cs="Tahoma"/>
                <w:color w:val="000080"/>
                <w:sz w:val="20"/>
                <w:szCs w:val="20"/>
              </w:rPr>
              <w:t>Assignment#3</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444966B5" w14:textId="77777777" w:rsidR="00705724" w:rsidRDefault="00705724">
            <w:pPr>
              <w:tabs>
                <w:tab w:val="left" w:pos="720"/>
              </w:tabs>
              <w:spacing w:before="40" w:after="40"/>
              <w:ind w:right="14"/>
            </w:pPr>
            <w:r>
              <w:rPr>
                <w:rFonts w:ascii="Tahoma" w:hAnsi="Tahoma" w:cs="Tahoma"/>
                <w:sz w:val="20"/>
                <w:szCs w:val="20"/>
                <w:u w:val="single"/>
              </w:rPr>
              <w:t>Screen-Share between RIS systems (01</w:t>
            </w:r>
            <w:r>
              <w:rPr>
                <w:rFonts w:ascii="Tahoma" w:hAnsi="Tahoma" w:cs="Tahoma"/>
                <w:sz w:val="20"/>
                <w:szCs w:val="20"/>
                <w:u w:val="single"/>
                <w:vertAlign w:val="superscript"/>
              </w:rPr>
              <w:t>st</w:t>
            </w:r>
            <w:r>
              <w:rPr>
                <w:rFonts w:ascii="Tahoma" w:hAnsi="Tahoma" w:cs="Tahoma"/>
                <w:sz w:val="20"/>
                <w:szCs w:val="20"/>
                <w:u w:val="single"/>
              </w:rPr>
              <w:t xml:space="preserve"> Feb 2013 – 01</w:t>
            </w:r>
            <w:r>
              <w:rPr>
                <w:rFonts w:ascii="Tahoma" w:hAnsi="Tahoma" w:cs="Tahoma"/>
                <w:sz w:val="20"/>
                <w:szCs w:val="20"/>
                <w:u w:val="single"/>
                <w:vertAlign w:val="superscript"/>
              </w:rPr>
              <w:t>st</w:t>
            </w:r>
            <w:r>
              <w:rPr>
                <w:rFonts w:ascii="Tahoma" w:hAnsi="Tahoma" w:cs="Tahoma"/>
                <w:sz w:val="20"/>
                <w:szCs w:val="20"/>
                <w:u w:val="single"/>
              </w:rPr>
              <w:t xml:space="preserve"> June 2013):</w:t>
            </w:r>
            <w:r>
              <w:rPr>
                <w:rFonts w:ascii="Tahoma" w:hAnsi="Tahoma" w:cs="Tahoma"/>
                <w:sz w:val="20"/>
                <w:szCs w:val="20"/>
              </w:rPr>
              <w:t xml:space="preserve"> Content of this assignment is to establish screen share ability between two different RIS systems. RIS system in discussion is the GE’s ZFP viewer. Using this </w:t>
            </w:r>
            <w:proofErr w:type="gramStart"/>
            <w:r>
              <w:rPr>
                <w:rFonts w:ascii="Tahoma" w:hAnsi="Tahoma" w:cs="Tahoma"/>
                <w:sz w:val="20"/>
                <w:szCs w:val="20"/>
              </w:rPr>
              <w:t>viewer</w:t>
            </w:r>
            <w:proofErr w:type="gramEnd"/>
            <w:r>
              <w:rPr>
                <w:rFonts w:ascii="Tahoma" w:hAnsi="Tahoma" w:cs="Tahoma"/>
                <w:sz w:val="20"/>
                <w:szCs w:val="20"/>
              </w:rPr>
              <w:t xml:space="preserve"> a radiologist has ability to view images with diagnostic quality and report out the findings. I was responsible to design and develop the JavaScript that captures the radiology annotations, series, image, movements on ZFP and serialize to a java server via </w:t>
            </w:r>
            <w:proofErr w:type="spellStart"/>
            <w:r>
              <w:rPr>
                <w:rFonts w:ascii="Tahoma" w:hAnsi="Tahoma" w:cs="Tahoma"/>
                <w:sz w:val="20"/>
                <w:szCs w:val="20"/>
              </w:rPr>
              <w:t>Websocket</w:t>
            </w:r>
            <w:proofErr w:type="spellEnd"/>
            <w:r>
              <w:rPr>
                <w:rFonts w:ascii="Tahoma" w:hAnsi="Tahoma" w:cs="Tahoma"/>
                <w:sz w:val="20"/>
                <w:szCs w:val="20"/>
              </w:rPr>
              <w:t xml:space="preserve"> and renders it on another ZFP connected to the </w:t>
            </w:r>
            <w:proofErr w:type="spellStart"/>
            <w:r>
              <w:rPr>
                <w:rFonts w:ascii="Tahoma" w:hAnsi="Tahoma" w:cs="Tahoma"/>
                <w:sz w:val="20"/>
                <w:szCs w:val="20"/>
              </w:rPr>
              <w:t>Websocket</w:t>
            </w:r>
            <w:proofErr w:type="spellEnd"/>
            <w:r>
              <w:rPr>
                <w:rFonts w:ascii="Tahoma" w:hAnsi="Tahoma" w:cs="Tahoma"/>
                <w:sz w:val="20"/>
                <w:szCs w:val="20"/>
              </w:rPr>
              <w:t xml:space="preserve"> server. I am involved in development of the server piece that establishes the </w:t>
            </w:r>
            <w:proofErr w:type="spellStart"/>
            <w:r>
              <w:rPr>
                <w:rFonts w:ascii="Tahoma" w:hAnsi="Tahoma" w:cs="Tahoma"/>
                <w:sz w:val="20"/>
                <w:szCs w:val="20"/>
              </w:rPr>
              <w:t>Websocket</w:t>
            </w:r>
            <w:proofErr w:type="spellEnd"/>
            <w:r>
              <w:rPr>
                <w:rFonts w:ascii="Tahoma" w:hAnsi="Tahoma" w:cs="Tahoma"/>
                <w:sz w:val="20"/>
                <w:szCs w:val="20"/>
              </w:rPr>
              <w:t xml:space="preserve"> connection and manages the ZFP screen share sessions. Screen sharing is one to many and any number of users can join the existing session with a valid session id.</w:t>
            </w:r>
          </w:p>
        </w:tc>
      </w:tr>
      <w:tr w:rsidR="00705724" w14:paraId="131FA3F3"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4D0760FD" w14:textId="77777777" w:rsidR="00705724" w:rsidRDefault="00705724">
            <w:pPr>
              <w:tabs>
                <w:tab w:val="left" w:pos="2898"/>
                <w:tab w:val="left" w:pos="8838"/>
              </w:tabs>
              <w:spacing w:before="40" w:after="40"/>
            </w:pPr>
            <w:r>
              <w:rPr>
                <w:rFonts w:ascii="Tahoma" w:hAnsi="Tahoma" w:cs="Tahoma"/>
                <w:color w:val="000080"/>
                <w:sz w:val="20"/>
                <w:szCs w:val="20"/>
              </w:rPr>
              <w:t>Assignment#4</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2F20A9D2" w14:textId="77777777" w:rsidR="00705724" w:rsidRDefault="00705724">
            <w:pPr>
              <w:tabs>
                <w:tab w:val="left" w:pos="720"/>
              </w:tabs>
              <w:spacing w:before="40" w:after="40"/>
              <w:ind w:right="14"/>
            </w:pPr>
            <w:r>
              <w:rPr>
                <w:rFonts w:ascii="Tahoma" w:hAnsi="Tahoma" w:cs="Tahoma"/>
                <w:sz w:val="20"/>
                <w:szCs w:val="20"/>
                <w:u w:val="single"/>
              </w:rPr>
              <w:t>Instant messaging and presence (15</w:t>
            </w:r>
            <w:r>
              <w:rPr>
                <w:rFonts w:ascii="Tahoma" w:hAnsi="Tahoma" w:cs="Tahoma"/>
                <w:sz w:val="20"/>
                <w:szCs w:val="20"/>
                <w:u w:val="single"/>
                <w:vertAlign w:val="superscript"/>
              </w:rPr>
              <w:t>th</w:t>
            </w:r>
            <w:r>
              <w:rPr>
                <w:rFonts w:ascii="Tahoma" w:hAnsi="Tahoma" w:cs="Tahoma"/>
                <w:sz w:val="20"/>
                <w:szCs w:val="20"/>
                <w:u w:val="single"/>
              </w:rPr>
              <w:t xml:space="preserve"> </w:t>
            </w:r>
            <w:proofErr w:type="gramStart"/>
            <w:r>
              <w:rPr>
                <w:rFonts w:ascii="Tahoma" w:hAnsi="Tahoma" w:cs="Tahoma"/>
                <w:sz w:val="20"/>
                <w:szCs w:val="20"/>
                <w:u w:val="single"/>
              </w:rPr>
              <w:t>Dec  2012</w:t>
            </w:r>
            <w:proofErr w:type="gramEnd"/>
            <w:r>
              <w:rPr>
                <w:rFonts w:ascii="Tahoma" w:hAnsi="Tahoma" w:cs="Tahoma"/>
                <w:sz w:val="20"/>
                <w:szCs w:val="20"/>
                <w:u w:val="single"/>
              </w:rPr>
              <w:t xml:space="preserve"> – 01</w:t>
            </w:r>
            <w:r>
              <w:rPr>
                <w:rFonts w:ascii="Tahoma" w:hAnsi="Tahoma" w:cs="Tahoma"/>
                <w:sz w:val="20"/>
                <w:szCs w:val="20"/>
                <w:u w:val="single"/>
                <w:vertAlign w:val="superscript"/>
              </w:rPr>
              <w:t>st</w:t>
            </w:r>
            <w:r>
              <w:rPr>
                <w:rFonts w:ascii="Tahoma" w:hAnsi="Tahoma" w:cs="Tahoma"/>
                <w:sz w:val="20"/>
                <w:szCs w:val="20"/>
                <w:u w:val="single"/>
              </w:rPr>
              <w:t xml:space="preserve"> Feb 2013):</w:t>
            </w:r>
            <w:r>
              <w:rPr>
                <w:rFonts w:ascii="Tahoma" w:hAnsi="Tahoma" w:cs="Tahoma"/>
                <w:sz w:val="20"/>
                <w:szCs w:val="20"/>
              </w:rPr>
              <w:t xml:space="preserve"> I was responsible to design and develop JavaScript code to establish Instant-Messaging and Presence services over Cisco Unified Presence Server using jabberwerx.js and GE’s very own DSP platform’s server using Strophe.js. The developed JavaScript has ability to establish chat sessions, add users, remove users, manage subscriptions </w:t>
            </w:r>
            <w:proofErr w:type="spellStart"/>
            <w:r>
              <w:rPr>
                <w:rFonts w:ascii="Tahoma" w:hAnsi="Tahoma" w:cs="Tahoma"/>
                <w:sz w:val="20"/>
                <w:szCs w:val="20"/>
              </w:rPr>
              <w:t>etc</w:t>
            </w:r>
            <w:proofErr w:type="spellEnd"/>
            <w:r>
              <w:rPr>
                <w:rFonts w:ascii="Tahoma" w:hAnsi="Tahoma" w:cs="Tahoma"/>
                <w:sz w:val="20"/>
                <w:szCs w:val="20"/>
              </w:rPr>
              <w:t>…</w:t>
            </w:r>
          </w:p>
        </w:tc>
      </w:tr>
      <w:tr w:rsidR="00705724" w14:paraId="2CC06357"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3FE15FC5" w14:textId="77777777" w:rsidR="00705724" w:rsidRDefault="00705724">
            <w:pPr>
              <w:tabs>
                <w:tab w:val="left" w:pos="2898"/>
                <w:tab w:val="left" w:pos="8838"/>
              </w:tabs>
              <w:spacing w:before="40" w:after="40"/>
            </w:pPr>
            <w:r>
              <w:rPr>
                <w:rFonts w:ascii="Tahoma" w:hAnsi="Tahoma" w:cs="Tahoma"/>
                <w:color w:val="000080"/>
                <w:sz w:val="20"/>
                <w:szCs w:val="20"/>
              </w:rPr>
              <w:t>Assignment#5</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4423CEC6" w14:textId="77777777" w:rsidR="00705724" w:rsidRDefault="00705724">
            <w:pPr>
              <w:tabs>
                <w:tab w:val="left" w:pos="720"/>
              </w:tabs>
              <w:spacing w:before="40" w:after="40"/>
              <w:ind w:right="14"/>
            </w:pPr>
            <w:r>
              <w:rPr>
                <w:rFonts w:ascii="Tahoma" w:hAnsi="Tahoma" w:cs="Tahoma"/>
                <w:sz w:val="20"/>
                <w:szCs w:val="20"/>
                <w:u w:val="single"/>
              </w:rPr>
              <w:t>Instant messaging and presence (06</w:t>
            </w:r>
            <w:r>
              <w:rPr>
                <w:rFonts w:ascii="Tahoma" w:hAnsi="Tahoma" w:cs="Tahoma"/>
                <w:sz w:val="20"/>
                <w:szCs w:val="20"/>
                <w:u w:val="single"/>
                <w:vertAlign w:val="superscript"/>
              </w:rPr>
              <w:t>th</w:t>
            </w:r>
            <w:r>
              <w:rPr>
                <w:rFonts w:ascii="Tahoma" w:hAnsi="Tahoma" w:cs="Tahoma"/>
                <w:sz w:val="20"/>
                <w:szCs w:val="20"/>
                <w:u w:val="single"/>
              </w:rPr>
              <w:t xml:space="preserve"> Nov 2012 – 15</w:t>
            </w:r>
            <w:r>
              <w:rPr>
                <w:rFonts w:ascii="Tahoma" w:hAnsi="Tahoma" w:cs="Tahoma"/>
                <w:sz w:val="20"/>
                <w:szCs w:val="20"/>
                <w:u w:val="single"/>
                <w:vertAlign w:val="superscript"/>
              </w:rPr>
              <w:t>th</w:t>
            </w:r>
            <w:r>
              <w:rPr>
                <w:rFonts w:ascii="Tahoma" w:hAnsi="Tahoma" w:cs="Tahoma"/>
                <w:sz w:val="20"/>
                <w:szCs w:val="20"/>
                <w:u w:val="single"/>
              </w:rPr>
              <w:t xml:space="preserve"> Dec 2012):</w:t>
            </w:r>
            <w:r>
              <w:rPr>
                <w:rFonts w:ascii="Tahoma" w:hAnsi="Tahoma" w:cs="Tahoma"/>
                <w:sz w:val="20"/>
                <w:szCs w:val="20"/>
              </w:rPr>
              <w:t xml:space="preserve"> I was part of Shared-Assets-Services team which develops re-usable products for the teams in GE Healthcare. I was only part of Knowledge Transfer sessions and then got an opportunity to move for Next Generation Imaging.</w:t>
            </w:r>
          </w:p>
        </w:tc>
      </w:tr>
      <w:tr w:rsidR="00705724" w14:paraId="2A1B9314"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6BAFB92D" w14:textId="77777777" w:rsidR="00705724" w:rsidRDefault="00705724">
            <w:pPr>
              <w:tabs>
                <w:tab w:val="left" w:pos="2898"/>
                <w:tab w:val="left" w:pos="8838"/>
              </w:tabs>
              <w:spacing w:before="40" w:after="40"/>
            </w:pPr>
            <w:r>
              <w:rPr>
                <w:rFonts w:ascii="Tahoma" w:hAnsi="Tahoma" w:cs="Tahoma"/>
                <w:color w:val="000080"/>
                <w:sz w:val="20"/>
                <w:szCs w:val="20"/>
              </w:rPr>
              <w:t xml:space="preserve">Solution </w:t>
            </w:r>
            <w:r>
              <w:rPr>
                <w:rFonts w:ascii="Tahoma" w:hAnsi="Tahoma" w:cs="Tahoma"/>
                <w:color w:val="000080"/>
                <w:sz w:val="20"/>
                <w:szCs w:val="20"/>
              </w:rPr>
              <w:lastRenderedPageBreak/>
              <w:t>Environment</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4F5FD282" w14:textId="77777777" w:rsidR="00705724" w:rsidRDefault="00705724">
            <w:pPr>
              <w:tabs>
                <w:tab w:val="left" w:pos="720"/>
              </w:tabs>
              <w:spacing w:before="40" w:after="40"/>
              <w:ind w:right="14"/>
            </w:pPr>
            <w:r>
              <w:rPr>
                <w:rFonts w:ascii="Tahoma" w:hAnsi="Tahoma" w:cs="Tahoma"/>
                <w:sz w:val="20"/>
                <w:szCs w:val="20"/>
              </w:rPr>
              <w:lastRenderedPageBreak/>
              <w:t>Core Java, JavaScript (</w:t>
            </w:r>
            <w:proofErr w:type="spellStart"/>
            <w:r>
              <w:rPr>
                <w:rFonts w:ascii="Tahoma" w:hAnsi="Tahoma" w:cs="Tahoma"/>
                <w:sz w:val="20"/>
                <w:szCs w:val="20"/>
              </w:rPr>
              <w:t>JQuery</w:t>
            </w:r>
            <w:proofErr w:type="spellEnd"/>
            <w:r>
              <w:rPr>
                <w:rFonts w:ascii="Tahoma" w:hAnsi="Tahoma" w:cs="Tahoma"/>
                <w:sz w:val="20"/>
                <w:szCs w:val="20"/>
              </w:rPr>
              <w:t xml:space="preserve"> and Strophe), XMPP, Openfire </w:t>
            </w:r>
            <w:r>
              <w:rPr>
                <w:rFonts w:ascii="Tahoma" w:hAnsi="Tahoma" w:cs="Tahoma"/>
                <w:sz w:val="20"/>
                <w:szCs w:val="20"/>
              </w:rPr>
              <w:lastRenderedPageBreak/>
              <w:t xml:space="preserve">and ADF-UI, OSGI, SAML, </w:t>
            </w:r>
            <w:proofErr w:type="spellStart"/>
            <w:r>
              <w:rPr>
                <w:rFonts w:ascii="Tahoma" w:hAnsi="Tahoma" w:cs="Tahoma"/>
                <w:sz w:val="20"/>
                <w:szCs w:val="20"/>
              </w:rPr>
              <w:t>Karaf</w:t>
            </w:r>
            <w:proofErr w:type="spellEnd"/>
            <w:r>
              <w:rPr>
                <w:rFonts w:ascii="Tahoma" w:hAnsi="Tahoma" w:cs="Tahoma"/>
                <w:sz w:val="20"/>
                <w:szCs w:val="20"/>
              </w:rPr>
              <w:t xml:space="preserve"> and Play Framework</w:t>
            </w:r>
          </w:p>
        </w:tc>
      </w:tr>
    </w:tbl>
    <w:p w14:paraId="7EE63589" w14:textId="77777777" w:rsidR="00705724" w:rsidRDefault="00705724">
      <w:pPr>
        <w:spacing w:before="40" w:after="40"/>
        <w:jc w:val="both"/>
        <w:rPr>
          <w:rFonts w:ascii="Tahoma" w:hAnsi="Tahoma" w:cs="Tahoma"/>
          <w:sz w:val="20"/>
          <w:szCs w:val="20"/>
        </w:rPr>
      </w:pPr>
    </w:p>
    <w:p w14:paraId="60A0CFB7" w14:textId="77777777" w:rsidR="00705724" w:rsidRDefault="00705724">
      <w:pPr>
        <w:spacing w:before="40" w:after="40"/>
        <w:jc w:val="both"/>
        <w:rPr>
          <w:rFonts w:ascii="Tahoma" w:hAnsi="Tahoma" w:cs="Tahoma"/>
          <w:sz w:val="20"/>
          <w:szCs w:val="20"/>
        </w:rPr>
      </w:pPr>
    </w:p>
    <w:tbl>
      <w:tblPr>
        <w:tblW w:w="0" w:type="auto"/>
        <w:tblInd w:w="552" w:type="dxa"/>
        <w:tblLayout w:type="fixed"/>
        <w:tblLook w:val="0000" w:firstRow="0" w:lastRow="0" w:firstColumn="0" w:lastColumn="0" w:noHBand="0" w:noVBand="0"/>
      </w:tblPr>
      <w:tblGrid>
        <w:gridCol w:w="1438"/>
        <w:gridCol w:w="5857"/>
      </w:tblGrid>
      <w:tr w:rsidR="00705724" w14:paraId="3EA94C9A" w14:textId="77777777">
        <w:trPr>
          <w:trHeight w:val="281"/>
        </w:trPr>
        <w:tc>
          <w:tcPr>
            <w:tcW w:w="1438" w:type="dxa"/>
            <w:tcBorders>
              <w:top w:val="single" w:sz="4" w:space="0" w:color="000001"/>
              <w:left w:val="single" w:sz="4" w:space="0" w:color="000001"/>
            </w:tcBorders>
            <w:shd w:val="clear" w:color="auto" w:fill="FFFFFF"/>
          </w:tcPr>
          <w:p w14:paraId="144D7E91" w14:textId="77777777" w:rsidR="00705724" w:rsidRDefault="00705724">
            <w:pPr>
              <w:tabs>
                <w:tab w:val="left" w:pos="2898"/>
                <w:tab w:val="left" w:pos="8838"/>
              </w:tabs>
              <w:spacing w:before="40" w:after="40"/>
            </w:pPr>
            <w:r>
              <w:rPr>
                <w:rFonts w:ascii="Tahoma" w:hAnsi="Tahoma" w:cs="Tahoma"/>
                <w:color w:val="000080"/>
                <w:sz w:val="20"/>
                <w:szCs w:val="20"/>
              </w:rPr>
              <w:t>Organization</w:t>
            </w:r>
          </w:p>
        </w:tc>
        <w:tc>
          <w:tcPr>
            <w:tcW w:w="5857" w:type="dxa"/>
            <w:tcBorders>
              <w:top w:val="single" w:sz="4" w:space="0" w:color="000001"/>
              <w:left w:val="single" w:sz="4" w:space="0" w:color="000001"/>
              <w:right w:val="single" w:sz="4" w:space="0" w:color="000001"/>
            </w:tcBorders>
            <w:shd w:val="clear" w:color="auto" w:fill="FFFFFF"/>
          </w:tcPr>
          <w:p w14:paraId="7BFD4768" w14:textId="77777777" w:rsidR="00705724" w:rsidRDefault="00705724">
            <w:pPr>
              <w:spacing w:before="40" w:after="40"/>
            </w:pPr>
            <w:proofErr w:type="spellStart"/>
            <w:r>
              <w:rPr>
                <w:rFonts w:ascii="Tahoma" w:hAnsi="Tahoma" w:cs="Tahoma"/>
                <w:sz w:val="20"/>
                <w:szCs w:val="20"/>
              </w:rPr>
              <w:t>ModelN</w:t>
            </w:r>
            <w:proofErr w:type="spellEnd"/>
            <w:r>
              <w:rPr>
                <w:rFonts w:ascii="Tahoma" w:hAnsi="Tahoma" w:cs="Tahoma"/>
                <w:sz w:val="20"/>
                <w:szCs w:val="20"/>
              </w:rPr>
              <w:t xml:space="preserve"> India (Product Support – Abbott ADD)</w:t>
            </w:r>
          </w:p>
        </w:tc>
      </w:tr>
      <w:tr w:rsidR="00705724" w14:paraId="1026336A" w14:textId="77777777">
        <w:trPr>
          <w:trHeight w:val="281"/>
        </w:trPr>
        <w:tc>
          <w:tcPr>
            <w:tcW w:w="1438" w:type="dxa"/>
            <w:tcBorders>
              <w:top w:val="single" w:sz="4" w:space="0" w:color="000001"/>
              <w:left w:val="single" w:sz="4" w:space="0" w:color="000001"/>
            </w:tcBorders>
            <w:shd w:val="clear" w:color="auto" w:fill="FFFFFF"/>
          </w:tcPr>
          <w:p w14:paraId="7FEC9877" w14:textId="77777777" w:rsidR="00705724" w:rsidRDefault="00705724">
            <w:pPr>
              <w:tabs>
                <w:tab w:val="left" w:pos="2898"/>
                <w:tab w:val="left" w:pos="8838"/>
              </w:tabs>
              <w:spacing w:before="40" w:after="40"/>
            </w:pPr>
            <w:r>
              <w:rPr>
                <w:rFonts w:ascii="Tahoma" w:hAnsi="Tahoma" w:cs="Tahoma"/>
                <w:color w:val="000080"/>
                <w:sz w:val="20"/>
                <w:szCs w:val="20"/>
              </w:rPr>
              <w:t>Role</w:t>
            </w:r>
          </w:p>
        </w:tc>
        <w:tc>
          <w:tcPr>
            <w:tcW w:w="5857" w:type="dxa"/>
            <w:tcBorders>
              <w:top w:val="single" w:sz="4" w:space="0" w:color="000001"/>
              <w:left w:val="single" w:sz="4" w:space="0" w:color="000001"/>
              <w:right w:val="single" w:sz="4" w:space="0" w:color="000001"/>
            </w:tcBorders>
            <w:shd w:val="clear" w:color="auto" w:fill="FFFFFF"/>
          </w:tcPr>
          <w:p w14:paraId="32A21C58" w14:textId="77777777" w:rsidR="00705724" w:rsidRDefault="00705724">
            <w:pPr>
              <w:spacing w:before="40" w:after="40"/>
            </w:pPr>
            <w:r>
              <w:rPr>
                <w:rFonts w:ascii="Tahoma" w:hAnsi="Tahoma" w:cs="Tahoma"/>
                <w:sz w:val="20"/>
                <w:szCs w:val="20"/>
              </w:rPr>
              <w:t>Product Support Engineer</w:t>
            </w:r>
          </w:p>
        </w:tc>
      </w:tr>
      <w:tr w:rsidR="00705724" w14:paraId="2508FA28" w14:textId="77777777">
        <w:trPr>
          <w:trHeight w:val="281"/>
        </w:trPr>
        <w:tc>
          <w:tcPr>
            <w:tcW w:w="1438" w:type="dxa"/>
            <w:tcBorders>
              <w:top w:val="single" w:sz="4" w:space="0" w:color="000001"/>
              <w:left w:val="single" w:sz="4" w:space="0" w:color="000001"/>
              <w:bottom w:val="single" w:sz="4" w:space="0" w:color="000001"/>
            </w:tcBorders>
            <w:shd w:val="clear" w:color="auto" w:fill="FFFFFF"/>
          </w:tcPr>
          <w:p w14:paraId="248F1C03" w14:textId="77777777" w:rsidR="00705724" w:rsidRDefault="00705724">
            <w:pPr>
              <w:tabs>
                <w:tab w:val="left" w:pos="2898"/>
                <w:tab w:val="left" w:pos="8838"/>
              </w:tabs>
              <w:spacing w:before="40" w:after="40"/>
            </w:pPr>
            <w:r>
              <w:rPr>
                <w:rFonts w:ascii="Tahoma" w:hAnsi="Tahoma" w:cs="Tahoma"/>
                <w:color w:val="000080"/>
                <w:sz w:val="20"/>
                <w:szCs w:val="20"/>
              </w:rPr>
              <w:t>Duration</w:t>
            </w:r>
          </w:p>
        </w:tc>
        <w:tc>
          <w:tcPr>
            <w:tcW w:w="5857" w:type="dxa"/>
            <w:tcBorders>
              <w:top w:val="single" w:sz="4" w:space="0" w:color="000001"/>
              <w:left w:val="single" w:sz="4" w:space="0" w:color="000001"/>
              <w:bottom w:val="single" w:sz="4" w:space="0" w:color="000001"/>
              <w:right w:val="single" w:sz="4" w:space="0" w:color="000001"/>
            </w:tcBorders>
            <w:shd w:val="clear" w:color="auto" w:fill="FFFFFF"/>
          </w:tcPr>
          <w:p w14:paraId="213262E7" w14:textId="77777777" w:rsidR="00705724" w:rsidRDefault="00705724">
            <w:pPr>
              <w:spacing w:before="40" w:after="40"/>
            </w:pPr>
            <w:r>
              <w:rPr>
                <w:rFonts w:ascii="Tahoma" w:hAnsi="Tahoma" w:cs="Tahoma"/>
                <w:sz w:val="20"/>
                <w:szCs w:val="20"/>
              </w:rPr>
              <w:t>February 2012 – November 2012</w:t>
            </w:r>
          </w:p>
        </w:tc>
      </w:tr>
      <w:tr w:rsidR="00705724" w14:paraId="51397484" w14:textId="77777777">
        <w:trPr>
          <w:trHeight w:val="281"/>
        </w:trPr>
        <w:tc>
          <w:tcPr>
            <w:tcW w:w="1438" w:type="dxa"/>
            <w:tcBorders>
              <w:top w:val="single" w:sz="4" w:space="0" w:color="000001"/>
              <w:left w:val="single" w:sz="4" w:space="0" w:color="000001"/>
              <w:bottom w:val="single" w:sz="4" w:space="0" w:color="000001"/>
            </w:tcBorders>
            <w:shd w:val="clear" w:color="auto" w:fill="FFFFFF"/>
          </w:tcPr>
          <w:p w14:paraId="647199E2" w14:textId="77777777" w:rsidR="00705724" w:rsidRDefault="00705724">
            <w:pPr>
              <w:tabs>
                <w:tab w:val="left" w:pos="2898"/>
                <w:tab w:val="left" w:pos="8838"/>
              </w:tabs>
              <w:spacing w:before="40" w:after="40"/>
            </w:pPr>
            <w:r>
              <w:rPr>
                <w:rFonts w:ascii="Tahoma" w:hAnsi="Tahoma" w:cs="Tahoma"/>
                <w:color w:val="000080"/>
                <w:sz w:val="20"/>
                <w:szCs w:val="20"/>
              </w:rPr>
              <w:t>Description</w:t>
            </w:r>
          </w:p>
        </w:tc>
        <w:tc>
          <w:tcPr>
            <w:tcW w:w="5857" w:type="dxa"/>
            <w:tcBorders>
              <w:top w:val="single" w:sz="4" w:space="0" w:color="000001"/>
              <w:left w:val="single" w:sz="4" w:space="0" w:color="000001"/>
              <w:bottom w:val="single" w:sz="4" w:space="0" w:color="000001"/>
              <w:right w:val="single" w:sz="4" w:space="0" w:color="000001"/>
            </w:tcBorders>
            <w:shd w:val="clear" w:color="auto" w:fill="FFFFFF"/>
          </w:tcPr>
          <w:p w14:paraId="75296CA2" w14:textId="77777777" w:rsidR="00705724" w:rsidRDefault="00705724">
            <w:pPr>
              <w:tabs>
                <w:tab w:val="left" w:pos="720"/>
              </w:tabs>
              <w:spacing w:before="40" w:after="40"/>
              <w:ind w:right="14"/>
            </w:pPr>
            <w:r>
              <w:rPr>
                <w:rFonts w:ascii="Tahoma" w:hAnsi="Tahoma" w:cs="Tahoma"/>
                <w:sz w:val="20"/>
                <w:szCs w:val="20"/>
              </w:rPr>
              <w:t xml:space="preserve">I am responsible to provide technical and functional support to the customers using </w:t>
            </w:r>
            <w:proofErr w:type="spellStart"/>
            <w:r>
              <w:rPr>
                <w:rFonts w:ascii="Tahoma" w:hAnsi="Tahoma" w:cs="Tahoma"/>
                <w:sz w:val="20"/>
                <w:szCs w:val="20"/>
              </w:rPr>
              <w:t>ModelN</w:t>
            </w:r>
            <w:proofErr w:type="spellEnd"/>
            <w:r>
              <w:rPr>
                <w:rFonts w:ascii="Tahoma" w:hAnsi="Tahoma" w:cs="Tahoma"/>
                <w:sz w:val="20"/>
                <w:szCs w:val="20"/>
              </w:rPr>
              <w:t xml:space="preserve"> product. Currently I handle Abbott-ADD and actively participate in resolving their issues. </w:t>
            </w:r>
            <w:proofErr w:type="gramStart"/>
            <w:r>
              <w:rPr>
                <w:rFonts w:ascii="Tahoma" w:hAnsi="Tahoma" w:cs="Tahoma"/>
                <w:sz w:val="20"/>
                <w:szCs w:val="20"/>
              </w:rPr>
              <w:t>On a daily basis</w:t>
            </w:r>
            <w:proofErr w:type="gramEnd"/>
            <w:r>
              <w:rPr>
                <w:rFonts w:ascii="Tahoma" w:hAnsi="Tahoma" w:cs="Tahoma"/>
                <w:sz w:val="20"/>
                <w:szCs w:val="20"/>
              </w:rPr>
              <w:t xml:space="preserve"> I engage with customer through mail/call to discuss the issue complexity and resolution.</w:t>
            </w:r>
          </w:p>
        </w:tc>
      </w:tr>
    </w:tbl>
    <w:p w14:paraId="2437DAED" w14:textId="77777777" w:rsidR="00705724" w:rsidRDefault="00705724">
      <w:pPr>
        <w:spacing w:before="40" w:after="40"/>
        <w:jc w:val="both"/>
        <w:rPr>
          <w:rFonts w:ascii="Tahoma" w:hAnsi="Tahoma" w:cs="Tahoma"/>
          <w:sz w:val="20"/>
          <w:szCs w:val="20"/>
        </w:rPr>
      </w:pPr>
    </w:p>
    <w:p w14:paraId="0DD669F4" w14:textId="77777777" w:rsidR="00705724" w:rsidRDefault="00705724">
      <w:pPr>
        <w:spacing w:before="40" w:after="40"/>
        <w:jc w:val="both"/>
        <w:rPr>
          <w:rFonts w:ascii="Tahoma" w:hAnsi="Tahoma" w:cs="Tahoma"/>
          <w:sz w:val="20"/>
          <w:szCs w:val="20"/>
        </w:rPr>
      </w:pPr>
    </w:p>
    <w:p w14:paraId="75AB5D6D" w14:textId="77777777" w:rsidR="00705724" w:rsidRDefault="00705724">
      <w:pPr>
        <w:spacing w:before="40" w:after="40"/>
        <w:jc w:val="both"/>
        <w:rPr>
          <w:rFonts w:ascii="Tahoma" w:hAnsi="Tahoma" w:cs="Tahoma"/>
          <w:sz w:val="20"/>
          <w:szCs w:val="20"/>
        </w:rPr>
      </w:pPr>
    </w:p>
    <w:p w14:paraId="4A2C09BF" w14:textId="77777777" w:rsidR="00705724" w:rsidRDefault="00705724">
      <w:pPr>
        <w:spacing w:before="40" w:after="40"/>
        <w:jc w:val="both"/>
        <w:rPr>
          <w:rFonts w:ascii="Tahoma" w:hAnsi="Tahoma" w:cs="Tahoma"/>
          <w:sz w:val="20"/>
          <w:szCs w:val="20"/>
        </w:rPr>
      </w:pPr>
    </w:p>
    <w:p w14:paraId="167EB4A3" w14:textId="77777777" w:rsidR="00705724" w:rsidRDefault="00705724">
      <w:pPr>
        <w:spacing w:before="40" w:after="40"/>
        <w:jc w:val="both"/>
        <w:rPr>
          <w:rFonts w:ascii="Tahoma" w:hAnsi="Tahoma" w:cs="Tahoma"/>
          <w:sz w:val="20"/>
          <w:szCs w:val="20"/>
        </w:rPr>
      </w:pPr>
    </w:p>
    <w:tbl>
      <w:tblPr>
        <w:tblW w:w="0" w:type="auto"/>
        <w:tblInd w:w="552" w:type="dxa"/>
        <w:tblLayout w:type="fixed"/>
        <w:tblLook w:val="0000" w:firstRow="0" w:lastRow="0" w:firstColumn="0" w:lastColumn="0" w:noHBand="0" w:noVBand="0"/>
      </w:tblPr>
      <w:tblGrid>
        <w:gridCol w:w="1620"/>
        <w:gridCol w:w="5675"/>
      </w:tblGrid>
      <w:tr w:rsidR="00705724" w14:paraId="26EA28C8" w14:textId="77777777">
        <w:trPr>
          <w:trHeight w:val="281"/>
        </w:trPr>
        <w:tc>
          <w:tcPr>
            <w:tcW w:w="1620" w:type="dxa"/>
            <w:tcBorders>
              <w:top w:val="single" w:sz="4" w:space="0" w:color="000001"/>
              <w:left w:val="single" w:sz="4" w:space="0" w:color="000001"/>
            </w:tcBorders>
            <w:shd w:val="clear" w:color="auto" w:fill="FFFFFF"/>
          </w:tcPr>
          <w:p w14:paraId="15E4994C" w14:textId="77777777" w:rsidR="00705724" w:rsidRDefault="00705724">
            <w:pPr>
              <w:tabs>
                <w:tab w:val="left" w:pos="2898"/>
                <w:tab w:val="left" w:pos="8838"/>
              </w:tabs>
              <w:spacing w:before="40" w:after="40"/>
            </w:pPr>
            <w:r>
              <w:rPr>
                <w:rFonts w:ascii="Tahoma" w:hAnsi="Tahoma" w:cs="Tahoma"/>
                <w:color w:val="000080"/>
                <w:sz w:val="20"/>
                <w:szCs w:val="20"/>
              </w:rPr>
              <w:t>Organization</w:t>
            </w:r>
          </w:p>
        </w:tc>
        <w:tc>
          <w:tcPr>
            <w:tcW w:w="5675" w:type="dxa"/>
            <w:tcBorders>
              <w:top w:val="single" w:sz="4" w:space="0" w:color="000001"/>
              <w:left w:val="single" w:sz="4" w:space="0" w:color="000001"/>
              <w:right w:val="single" w:sz="4" w:space="0" w:color="000001"/>
            </w:tcBorders>
            <w:shd w:val="clear" w:color="auto" w:fill="FFFFFF"/>
          </w:tcPr>
          <w:p w14:paraId="7DD9C868" w14:textId="77777777" w:rsidR="00705724" w:rsidRDefault="00705724">
            <w:pPr>
              <w:spacing w:before="40" w:after="40"/>
            </w:pPr>
            <w:r>
              <w:rPr>
                <w:rFonts w:ascii="Tahoma" w:hAnsi="Tahoma" w:cs="Tahoma"/>
                <w:sz w:val="20"/>
                <w:szCs w:val="20"/>
              </w:rPr>
              <w:t>GE Healthcare – Centricity Advance</w:t>
            </w:r>
          </w:p>
        </w:tc>
      </w:tr>
      <w:tr w:rsidR="00705724" w14:paraId="5A84A824" w14:textId="77777777">
        <w:trPr>
          <w:trHeight w:val="281"/>
        </w:trPr>
        <w:tc>
          <w:tcPr>
            <w:tcW w:w="1620" w:type="dxa"/>
            <w:tcBorders>
              <w:top w:val="single" w:sz="4" w:space="0" w:color="000001"/>
              <w:left w:val="single" w:sz="4" w:space="0" w:color="000001"/>
            </w:tcBorders>
            <w:shd w:val="clear" w:color="auto" w:fill="FFFFFF"/>
          </w:tcPr>
          <w:p w14:paraId="002B42D2" w14:textId="77777777" w:rsidR="00705724" w:rsidRDefault="00705724">
            <w:pPr>
              <w:tabs>
                <w:tab w:val="left" w:pos="2898"/>
                <w:tab w:val="left" w:pos="8838"/>
              </w:tabs>
              <w:spacing w:before="40" w:after="40"/>
            </w:pPr>
            <w:r>
              <w:rPr>
                <w:rFonts w:ascii="Tahoma" w:hAnsi="Tahoma" w:cs="Tahoma"/>
                <w:color w:val="000080"/>
                <w:sz w:val="20"/>
                <w:szCs w:val="20"/>
              </w:rPr>
              <w:t>Role</w:t>
            </w:r>
          </w:p>
        </w:tc>
        <w:tc>
          <w:tcPr>
            <w:tcW w:w="5675" w:type="dxa"/>
            <w:tcBorders>
              <w:top w:val="single" w:sz="4" w:space="0" w:color="000001"/>
              <w:left w:val="single" w:sz="4" w:space="0" w:color="000001"/>
              <w:right w:val="single" w:sz="4" w:space="0" w:color="000001"/>
            </w:tcBorders>
            <w:shd w:val="clear" w:color="auto" w:fill="FFFFFF"/>
          </w:tcPr>
          <w:p w14:paraId="16AF34AE" w14:textId="77777777" w:rsidR="00705724" w:rsidRDefault="00705724">
            <w:pPr>
              <w:spacing w:before="40" w:after="40"/>
            </w:pPr>
            <w:r>
              <w:rPr>
                <w:rFonts w:ascii="Tahoma" w:hAnsi="Tahoma" w:cs="Tahoma"/>
                <w:sz w:val="20"/>
                <w:szCs w:val="20"/>
              </w:rPr>
              <w:t>Design Engineer</w:t>
            </w:r>
          </w:p>
        </w:tc>
      </w:tr>
      <w:tr w:rsidR="00705724" w14:paraId="5849F2A5"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2E334660" w14:textId="77777777" w:rsidR="00705724" w:rsidRDefault="00705724">
            <w:pPr>
              <w:tabs>
                <w:tab w:val="left" w:pos="2898"/>
                <w:tab w:val="left" w:pos="8838"/>
              </w:tabs>
              <w:spacing w:before="40" w:after="40"/>
            </w:pPr>
            <w:r>
              <w:rPr>
                <w:rFonts w:ascii="Tahoma" w:hAnsi="Tahoma" w:cs="Tahoma"/>
                <w:color w:val="000080"/>
                <w:sz w:val="20"/>
                <w:szCs w:val="20"/>
              </w:rPr>
              <w:t>Duration</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001FA001" w14:textId="77777777" w:rsidR="00705724" w:rsidRDefault="00705724">
            <w:pPr>
              <w:spacing w:before="40" w:after="40"/>
            </w:pPr>
            <w:r>
              <w:rPr>
                <w:rFonts w:ascii="Tahoma" w:hAnsi="Tahoma" w:cs="Tahoma"/>
                <w:sz w:val="20"/>
                <w:szCs w:val="20"/>
              </w:rPr>
              <w:t>January 2011 – February 2012</w:t>
            </w:r>
          </w:p>
        </w:tc>
      </w:tr>
      <w:tr w:rsidR="00705724" w14:paraId="208DE881"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27EE8B32" w14:textId="77777777" w:rsidR="00705724" w:rsidRDefault="00705724">
            <w:pPr>
              <w:tabs>
                <w:tab w:val="left" w:pos="2898"/>
                <w:tab w:val="left" w:pos="8838"/>
              </w:tabs>
              <w:spacing w:before="40" w:after="40"/>
            </w:pPr>
            <w:r>
              <w:rPr>
                <w:rFonts w:ascii="Tahoma" w:hAnsi="Tahoma" w:cs="Tahoma"/>
                <w:color w:val="000080"/>
                <w:sz w:val="20"/>
                <w:szCs w:val="20"/>
              </w:rPr>
              <w:t xml:space="preserve">Assignment#1 </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055ECA92" w14:textId="77777777" w:rsidR="00705724" w:rsidRDefault="00705724">
            <w:pPr>
              <w:tabs>
                <w:tab w:val="left" w:pos="720"/>
              </w:tabs>
              <w:spacing w:before="40" w:after="40"/>
              <w:ind w:right="14"/>
            </w:pPr>
            <w:r>
              <w:rPr>
                <w:rFonts w:ascii="Tahoma" w:hAnsi="Tahoma" w:cs="Tahoma"/>
                <w:sz w:val="20"/>
                <w:szCs w:val="20"/>
                <w:u w:val="single"/>
              </w:rPr>
              <w:t>HIPAA 5010 (01</w:t>
            </w:r>
            <w:r>
              <w:rPr>
                <w:rFonts w:ascii="Tahoma" w:hAnsi="Tahoma" w:cs="Tahoma"/>
                <w:sz w:val="20"/>
                <w:szCs w:val="20"/>
                <w:u w:val="single"/>
                <w:vertAlign w:val="superscript"/>
              </w:rPr>
              <w:t>st</w:t>
            </w:r>
            <w:r>
              <w:rPr>
                <w:rFonts w:ascii="Tahoma" w:hAnsi="Tahoma" w:cs="Tahoma"/>
                <w:sz w:val="20"/>
                <w:szCs w:val="20"/>
                <w:u w:val="single"/>
              </w:rPr>
              <w:t xml:space="preserve"> August 2011 – 3</w:t>
            </w:r>
            <w:r>
              <w:rPr>
                <w:rFonts w:ascii="Tahoma" w:hAnsi="Tahoma" w:cs="Tahoma"/>
                <w:sz w:val="20"/>
                <w:szCs w:val="20"/>
                <w:u w:val="single"/>
                <w:vertAlign w:val="superscript"/>
              </w:rPr>
              <w:t>rd</w:t>
            </w:r>
            <w:r>
              <w:rPr>
                <w:rFonts w:ascii="Tahoma" w:hAnsi="Tahoma" w:cs="Tahoma"/>
                <w:sz w:val="20"/>
                <w:szCs w:val="20"/>
                <w:u w:val="single"/>
              </w:rPr>
              <w:t xml:space="preserve"> February 2012):</w:t>
            </w:r>
            <w:r>
              <w:rPr>
                <w:rFonts w:ascii="Tahoma" w:hAnsi="Tahoma" w:cs="Tahoma"/>
                <w:sz w:val="20"/>
                <w:szCs w:val="20"/>
              </w:rPr>
              <w:t xml:space="preserve"> I was responsible to provide HIPAA 5010 transactional support from POMS (Physician Office Management System) application. I have actively participated in the analysis and design part of the total enhancement.</w:t>
            </w:r>
          </w:p>
        </w:tc>
      </w:tr>
      <w:tr w:rsidR="00705724" w14:paraId="57979669"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7F1D6FCE" w14:textId="77777777" w:rsidR="00705724" w:rsidRDefault="00705724">
            <w:pPr>
              <w:tabs>
                <w:tab w:val="left" w:pos="2898"/>
                <w:tab w:val="left" w:pos="8838"/>
              </w:tabs>
              <w:spacing w:before="40" w:after="40"/>
            </w:pPr>
            <w:r>
              <w:rPr>
                <w:rFonts w:ascii="Tahoma" w:hAnsi="Tahoma" w:cs="Tahoma"/>
                <w:color w:val="000080"/>
                <w:sz w:val="20"/>
                <w:szCs w:val="20"/>
              </w:rPr>
              <w:t>Assignment#2</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275734F6" w14:textId="77777777" w:rsidR="00705724" w:rsidRDefault="00705724">
            <w:pPr>
              <w:tabs>
                <w:tab w:val="left" w:pos="720"/>
              </w:tabs>
              <w:spacing w:before="40" w:after="40"/>
              <w:ind w:right="14"/>
            </w:pPr>
            <w:r>
              <w:rPr>
                <w:rFonts w:ascii="Tahoma" w:hAnsi="Tahoma" w:cs="Tahoma"/>
                <w:sz w:val="20"/>
                <w:szCs w:val="20"/>
                <w:u w:val="single"/>
              </w:rPr>
              <w:t>PM04 (01</w:t>
            </w:r>
            <w:r>
              <w:rPr>
                <w:rFonts w:ascii="Tahoma" w:hAnsi="Tahoma" w:cs="Tahoma"/>
                <w:sz w:val="20"/>
                <w:szCs w:val="20"/>
                <w:u w:val="single"/>
                <w:vertAlign w:val="superscript"/>
              </w:rPr>
              <w:t>st</w:t>
            </w:r>
            <w:r>
              <w:rPr>
                <w:rFonts w:ascii="Tahoma" w:hAnsi="Tahoma" w:cs="Tahoma"/>
                <w:sz w:val="20"/>
                <w:szCs w:val="20"/>
                <w:u w:val="single"/>
              </w:rPr>
              <w:t xml:space="preserve"> May 2011 – 01</w:t>
            </w:r>
            <w:r>
              <w:rPr>
                <w:rFonts w:ascii="Tahoma" w:hAnsi="Tahoma" w:cs="Tahoma"/>
                <w:sz w:val="20"/>
                <w:szCs w:val="20"/>
                <w:u w:val="single"/>
                <w:vertAlign w:val="superscript"/>
              </w:rPr>
              <w:t>st</w:t>
            </w:r>
            <w:r>
              <w:rPr>
                <w:rFonts w:ascii="Tahoma" w:hAnsi="Tahoma" w:cs="Tahoma"/>
                <w:sz w:val="20"/>
                <w:szCs w:val="20"/>
                <w:u w:val="single"/>
              </w:rPr>
              <w:t xml:space="preserve"> August 2011):</w:t>
            </w:r>
            <w:r>
              <w:rPr>
                <w:rFonts w:ascii="Tahoma" w:hAnsi="Tahoma" w:cs="Tahoma"/>
                <w:sz w:val="20"/>
                <w:szCs w:val="20"/>
              </w:rPr>
              <w:t xml:space="preserve"> I was responsible to enhance the POMS application with the features of PM04 product. I have involved in the design, development and testing cycles of the Case Management module of this enhancement.</w:t>
            </w:r>
          </w:p>
        </w:tc>
      </w:tr>
      <w:tr w:rsidR="00705724" w14:paraId="12FF9EBC"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6D721A33" w14:textId="77777777" w:rsidR="00705724" w:rsidRDefault="00705724">
            <w:pPr>
              <w:tabs>
                <w:tab w:val="left" w:pos="2898"/>
                <w:tab w:val="left" w:pos="8838"/>
              </w:tabs>
              <w:spacing w:before="40" w:after="40"/>
            </w:pPr>
            <w:r>
              <w:rPr>
                <w:rFonts w:ascii="Tahoma" w:hAnsi="Tahoma" w:cs="Tahoma"/>
                <w:color w:val="000080"/>
                <w:sz w:val="20"/>
                <w:szCs w:val="20"/>
              </w:rPr>
              <w:t>Assignment#3</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4D64117C" w14:textId="77777777" w:rsidR="00705724" w:rsidRDefault="00705724">
            <w:pPr>
              <w:tabs>
                <w:tab w:val="left" w:pos="720"/>
              </w:tabs>
              <w:spacing w:before="40" w:after="40"/>
              <w:ind w:right="14"/>
            </w:pPr>
            <w:r>
              <w:rPr>
                <w:rFonts w:ascii="Tahoma" w:hAnsi="Tahoma" w:cs="Tahoma"/>
                <w:sz w:val="20"/>
                <w:szCs w:val="20"/>
                <w:u w:val="single"/>
              </w:rPr>
              <w:t>Interfaces (24</w:t>
            </w:r>
            <w:r>
              <w:rPr>
                <w:rFonts w:ascii="Tahoma" w:hAnsi="Tahoma" w:cs="Tahoma"/>
                <w:sz w:val="20"/>
                <w:szCs w:val="20"/>
                <w:u w:val="single"/>
                <w:vertAlign w:val="superscript"/>
              </w:rPr>
              <w:t>th</w:t>
            </w:r>
            <w:r>
              <w:rPr>
                <w:rFonts w:ascii="Tahoma" w:hAnsi="Tahoma" w:cs="Tahoma"/>
                <w:sz w:val="20"/>
                <w:szCs w:val="20"/>
                <w:u w:val="single"/>
              </w:rPr>
              <w:t xml:space="preserve"> Jan 2011 – 01</w:t>
            </w:r>
            <w:r>
              <w:rPr>
                <w:rFonts w:ascii="Tahoma" w:hAnsi="Tahoma" w:cs="Tahoma"/>
                <w:sz w:val="20"/>
                <w:szCs w:val="20"/>
                <w:u w:val="single"/>
                <w:vertAlign w:val="superscript"/>
              </w:rPr>
              <w:t>st</w:t>
            </w:r>
            <w:r>
              <w:rPr>
                <w:rFonts w:ascii="Tahoma" w:hAnsi="Tahoma" w:cs="Tahoma"/>
                <w:sz w:val="20"/>
                <w:szCs w:val="20"/>
                <w:u w:val="single"/>
              </w:rPr>
              <w:t xml:space="preserve"> May 2011):</w:t>
            </w:r>
            <w:r>
              <w:rPr>
                <w:rFonts w:ascii="Tahoma" w:hAnsi="Tahoma" w:cs="Tahoma"/>
                <w:sz w:val="20"/>
                <w:szCs w:val="20"/>
              </w:rPr>
              <w:t xml:space="preserve"> I was responsible to develop an interface that will enable the use of a patient’s Medical Data across the globe. I have developed a central interface that pulls the required data from POMS application and loads it to a specific configured location. By doing that, data at one location can be easily set up at any other configured locations and physicians will have ease of access.</w:t>
            </w:r>
          </w:p>
        </w:tc>
      </w:tr>
      <w:tr w:rsidR="00705724" w14:paraId="046186D1"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73796038" w14:textId="77777777" w:rsidR="00705724" w:rsidRDefault="00705724">
            <w:pPr>
              <w:tabs>
                <w:tab w:val="left" w:pos="2898"/>
                <w:tab w:val="left" w:pos="8838"/>
              </w:tabs>
              <w:spacing w:before="40" w:after="40"/>
            </w:pPr>
            <w:r>
              <w:rPr>
                <w:rFonts w:ascii="Tahoma" w:hAnsi="Tahoma" w:cs="Tahoma"/>
                <w:color w:val="000080"/>
                <w:sz w:val="20"/>
                <w:szCs w:val="20"/>
              </w:rPr>
              <w:t>Solution Environment</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126D40F4" w14:textId="77777777" w:rsidR="00705724" w:rsidRDefault="00705724">
            <w:pPr>
              <w:tabs>
                <w:tab w:val="left" w:pos="720"/>
              </w:tabs>
              <w:spacing w:before="40" w:after="40"/>
              <w:ind w:right="14"/>
            </w:pPr>
            <w:r>
              <w:rPr>
                <w:rFonts w:ascii="Tahoma" w:hAnsi="Tahoma" w:cs="Tahoma"/>
                <w:sz w:val="20"/>
                <w:szCs w:val="20"/>
              </w:rPr>
              <w:t>Java, EJB, Servlets and MSSQL Developer</w:t>
            </w:r>
          </w:p>
        </w:tc>
      </w:tr>
    </w:tbl>
    <w:p w14:paraId="2C7DBFEB" w14:textId="77777777" w:rsidR="00705724" w:rsidRDefault="00705724">
      <w:pPr>
        <w:spacing w:before="40" w:after="40"/>
        <w:jc w:val="both"/>
        <w:rPr>
          <w:rFonts w:ascii="Tahoma" w:hAnsi="Tahoma" w:cs="Tahoma"/>
          <w:sz w:val="20"/>
          <w:szCs w:val="20"/>
        </w:rPr>
      </w:pPr>
    </w:p>
    <w:p w14:paraId="6F38527D" w14:textId="77777777" w:rsidR="00705724" w:rsidRDefault="00705724">
      <w:pPr>
        <w:spacing w:before="40" w:after="40"/>
        <w:jc w:val="both"/>
        <w:rPr>
          <w:rFonts w:ascii="Tahoma" w:hAnsi="Tahoma" w:cs="Tahoma"/>
          <w:sz w:val="20"/>
          <w:szCs w:val="20"/>
        </w:rPr>
      </w:pPr>
    </w:p>
    <w:tbl>
      <w:tblPr>
        <w:tblW w:w="0" w:type="auto"/>
        <w:tblInd w:w="552" w:type="dxa"/>
        <w:tblLayout w:type="fixed"/>
        <w:tblLook w:val="0000" w:firstRow="0" w:lastRow="0" w:firstColumn="0" w:lastColumn="0" w:noHBand="0" w:noVBand="0"/>
      </w:tblPr>
      <w:tblGrid>
        <w:gridCol w:w="1620"/>
        <w:gridCol w:w="5675"/>
      </w:tblGrid>
      <w:tr w:rsidR="00705724" w14:paraId="216EB56A" w14:textId="77777777">
        <w:trPr>
          <w:trHeight w:val="281"/>
        </w:trPr>
        <w:tc>
          <w:tcPr>
            <w:tcW w:w="1620" w:type="dxa"/>
            <w:tcBorders>
              <w:top w:val="single" w:sz="4" w:space="0" w:color="000001"/>
              <w:left w:val="single" w:sz="4" w:space="0" w:color="000001"/>
            </w:tcBorders>
            <w:shd w:val="clear" w:color="auto" w:fill="FFFFFF"/>
          </w:tcPr>
          <w:p w14:paraId="5EC1877C" w14:textId="77777777" w:rsidR="00705724" w:rsidRDefault="00705724">
            <w:pPr>
              <w:tabs>
                <w:tab w:val="left" w:pos="2898"/>
                <w:tab w:val="left" w:pos="8838"/>
              </w:tabs>
              <w:spacing w:before="40" w:after="40"/>
            </w:pPr>
            <w:r>
              <w:rPr>
                <w:rFonts w:ascii="Tahoma" w:hAnsi="Tahoma" w:cs="Tahoma"/>
                <w:color w:val="000080"/>
                <w:sz w:val="20"/>
                <w:szCs w:val="20"/>
              </w:rPr>
              <w:t>Organization</w:t>
            </w:r>
          </w:p>
        </w:tc>
        <w:tc>
          <w:tcPr>
            <w:tcW w:w="5675" w:type="dxa"/>
            <w:tcBorders>
              <w:top w:val="single" w:sz="4" w:space="0" w:color="000001"/>
              <w:left w:val="single" w:sz="4" w:space="0" w:color="000001"/>
              <w:right w:val="single" w:sz="4" w:space="0" w:color="000001"/>
            </w:tcBorders>
            <w:shd w:val="clear" w:color="auto" w:fill="FFFFFF"/>
          </w:tcPr>
          <w:p w14:paraId="41778679" w14:textId="77777777" w:rsidR="00705724" w:rsidRDefault="00705724">
            <w:pPr>
              <w:spacing w:before="40" w:after="40"/>
            </w:pPr>
            <w:r>
              <w:rPr>
                <w:rFonts w:ascii="Tahoma" w:hAnsi="Tahoma" w:cs="Tahoma"/>
                <w:sz w:val="20"/>
                <w:szCs w:val="20"/>
              </w:rPr>
              <w:t>Tata Consultancy Services</w:t>
            </w:r>
          </w:p>
        </w:tc>
      </w:tr>
      <w:tr w:rsidR="00705724" w14:paraId="74567C03" w14:textId="77777777">
        <w:trPr>
          <w:trHeight w:val="281"/>
        </w:trPr>
        <w:tc>
          <w:tcPr>
            <w:tcW w:w="1620" w:type="dxa"/>
            <w:tcBorders>
              <w:top w:val="single" w:sz="4" w:space="0" w:color="000001"/>
              <w:left w:val="single" w:sz="4" w:space="0" w:color="000001"/>
            </w:tcBorders>
            <w:shd w:val="clear" w:color="auto" w:fill="FFFFFF"/>
          </w:tcPr>
          <w:p w14:paraId="2F3254BD" w14:textId="77777777" w:rsidR="00705724" w:rsidRDefault="00705724">
            <w:pPr>
              <w:tabs>
                <w:tab w:val="left" w:pos="2898"/>
                <w:tab w:val="left" w:pos="8838"/>
              </w:tabs>
              <w:spacing w:before="40" w:after="40"/>
            </w:pPr>
            <w:r>
              <w:rPr>
                <w:rFonts w:ascii="Tahoma" w:hAnsi="Tahoma" w:cs="Tahoma"/>
                <w:color w:val="000080"/>
                <w:sz w:val="20"/>
                <w:szCs w:val="20"/>
              </w:rPr>
              <w:t>Role</w:t>
            </w:r>
          </w:p>
        </w:tc>
        <w:tc>
          <w:tcPr>
            <w:tcW w:w="5675" w:type="dxa"/>
            <w:tcBorders>
              <w:top w:val="single" w:sz="4" w:space="0" w:color="000001"/>
              <w:left w:val="single" w:sz="4" w:space="0" w:color="000001"/>
              <w:right w:val="single" w:sz="4" w:space="0" w:color="000001"/>
            </w:tcBorders>
            <w:shd w:val="clear" w:color="auto" w:fill="FFFFFF"/>
          </w:tcPr>
          <w:p w14:paraId="38E99719" w14:textId="77777777" w:rsidR="00705724" w:rsidRDefault="00705724">
            <w:pPr>
              <w:spacing w:before="40" w:after="40"/>
            </w:pPr>
            <w:r>
              <w:rPr>
                <w:rFonts w:ascii="Tahoma" w:hAnsi="Tahoma" w:cs="Tahoma"/>
                <w:sz w:val="20"/>
                <w:szCs w:val="20"/>
              </w:rPr>
              <w:t>Assistant Systems Engineer</w:t>
            </w:r>
          </w:p>
        </w:tc>
      </w:tr>
      <w:tr w:rsidR="00705724" w14:paraId="262974DA"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34E06871" w14:textId="77777777" w:rsidR="00705724" w:rsidRDefault="00705724">
            <w:pPr>
              <w:tabs>
                <w:tab w:val="left" w:pos="2898"/>
                <w:tab w:val="left" w:pos="8838"/>
              </w:tabs>
              <w:spacing w:before="40" w:after="40"/>
            </w:pPr>
            <w:r>
              <w:rPr>
                <w:rFonts w:ascii="Tahoma" w:hAnsi="Tahoma" w:cs="Tahoma"/>
                <w:color w:val="000080"/>
                <w:sz w:val="20"/>
                <w:szCs w:val="20"/>
              </w:rPr>
              <w:t>Duration</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20137984" w14:textId="77777777" w:rsidR="00705724" w:rsidRDefault="00705724">
            <w:pPr>
              <w:spacing w:before="40" w:after="40"/>
            </w:pPr>
            <w:r>
              <w:rPr>
                <w:rFonts w:ascii="Tahoma" w:hAnsi="Tahoma" w:cs="Tahoma"/>
                <w:sz w:val="20"/>
                <w:szCs w:val="20"/>
              </w:rPr>
              <w:t>February 2008 - January 2011</w:t>
            </w:r>
          </w:p>
        </w:tc>
      </w:tr>
      <w:tr w:rsidR="00705724" w14:paraId="66A532E4"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1F749601" w14:textId="77777777" w:rsidR="00705724" w:rsidRDefault="00705724">
            <w:pPr>
              <w:tabs>
                <w:tab w:val="left" w:pos="2898"/>
                <w:tab w:val="left" w:pos="8838"/>
              </w:tabs>
              <w:spacing w:before="40" w:after="40"/>
            </w:pPr>
            <w:r>
              <w:rPr>
                <w:rFonts w:ascii="Tahoma" w:hAnsi="Tahoma" w:cs="Tahoma"/>
                <w:color w:val="000080"/>
                <w:sz w:val="20"/>
                <w:szCs w:val="20"/>
              </w:rPr>
              <w:t>Assignments with Ericsson</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56AB70CA" w14:textId="77777777" w:rsidR="00705724" w:rsidRDefault="00705724">
            <w:pPr>
              <w:tabs>
                <w:tab w:val="left" w:pos="720"/>
              </w:tabs>
              <w:spacing w:before="40" w:after="40"/>
              <w:ind w:right="14"/>
            </w:pPr>
            <w:r>
              <w:rPr>
                <w:rFonts w:ascii="Tahoma" w:hAnsi="Tahoma" w:cs="Tahoma"/>
                <w:sz w:val="20"/>
                <w:szCs w:val="20"/>
                <w:u w:val="single"/>
              </w:rPr>
              <w:t>XSA (May 2010 – 21</w:t>
            </w:r>
            <w:r>
              <w:rPr>
                <w:rFonts w:ascii="Tahoma" w:hAnsi="Tahoma" w:cs="Tahoma"/>
                <w:sz w:val="20"/>
                <w:szCs w:val="20"/>
                <w:u w:val="single"/>
                <w:vertAlign w:val="superscript"/>
              </w:rPr>
              <w:t>st</w:t>
            </w:r>
            <w:r>
              <w:rPr>
                <w:rFonts w:ascii="Tahoma" w:hAnsi="Tahoma" w:cs="Tahoma"/>
                <w:sz w:val="20"/>
                <w:szCs w:val="20"/>
                <w:u w:val="single"/>
              </w:rPr>
              <w:t xml:space="preserve"> Jan 2011):</w:t>
            </w:r>
            <w:r>
              <w:rPr>
                <w:rFonts w:ascii="Tahoma" w:hAnsi="Tahoma" w:cs="Tahoma"/>
                <w:sz w:val="20"/>
                <w:szCs w:val="20"/>
              </w:rPr>
              <w:t xml:space="preserve"> XSA is a plugin and it will work on NMS and EMS technologies. In detail, this plugin will sit below the EMS and communicates with SNMP NE’s. Communication includes the implementation of FCAPS on the NE’s. Hence it provides generic support for all SNMP NE’s under Ericsson network.</w:t>
            </w:r>
          </w:p>
          <w:p w14:paraId="0A12D9B7" w14:textId="77777777" w:rsidR="00705724" w:rsidRDefault="00705724">
            <w:pPr>
              <w:tabs>
                <w:tab w:val="left" w:pos="720"/>
              </w:tabs>
              <w:spacing w:before="40" w:after="40"/>
              <w:ind w:right="14"/>
              <w:rPr>
                <w:rFonts w:ascii="Tahoma" w:hAnsi="Tahoma" w:cs="Tahoma"/>
                <w:sz w:val="20"/>
                <w:szCs w:val="20"/>
              </w:rPr>
            </w:pPr>
          </w:p>
          <w:p w14:paraId="1036FD47" w14:textId="77777777" w:rsidR="00705724" w:rsidRDefault="00705724">
            <w:pPr>
              <w:tabs>
                <w:tab w:val="left" w:pos="720"/>
              </w:tabs>
              <w:spacing w:before="40" w:after="40"/>
              <w:ind w:right="14"/>
            </w:pPr>
            <w:r>
              <w:rPr>
                <w:rFonts w:ascii="Tahoma" w:hAnsi="Tahoma" w:cs="Tahoma"/>
                <w:sz w:val="20"/>
                <w:szCs w:val="20"/>
                <w:u w:val="single"/>
              </w:rPr>
              <w:t>AXX-VXX (May 2010 – 21</w:t>
            </w:r>
            <w:r>
              <w:rPr>
                <w:rFonts w:ascii="Tahoma" w:hAnsi="Tahoma" w:cs="Tahoma"/>
                <w:sz w:val="20"/>
                <w:szCs w:val="20"/>
                <w:u w:val="single"/>
                <w:vertAlign w:val="superscript"/>
              </w:rPr>
              <w:t>st</w:t>
            </w:r>
            <w:r>
              <w:rPr>
                <w:rFonts w:ascii="Tahoma" w:hAnsi="Tahoma" w:cs="Tahoma"/>
                <w:sz w:val="20"/>
                <w:szCs w:val="20"/>
                <w:u w:val="single"/>
              </w:rPr>
              <w:t xml:space="preserve"> Jan 2011):</w:t>
            </w:r>
            <w:r>
              <w:rPr>
                <w:rFonts w:ascii="Tahoma" w:hAnsi="Tahoma" w:cs="Tahoma"/>
                <w:sz w:val="20"/>
                <w:szCs w:val="20"/>
              </w:rPr>
              <w:t xml:space="preserve"> This plugin will sit below the EMS and communicates with NE’s that work with XML-RPC. Communication includes the implementation of FCAPS on the NE’s.</w:t>
            </w:r>
          </w:p>
          <w:p w14:paraId="289F3E53" w14:textId="77777777" w:rsidR="00705724" w:rsidRDefault="00705724">
            <w:pPr>
              <w:tabs>
                <w:tab w:val="left" w:pos="720"/>
              </w:tabs>
              <w:spacing w:before="40" w:after="40"/>
              <w:ind w:right="14"/>
              <w:rPr>
                <w:rFonts w:ascii="Tahoma" w:hAnsi="Tahoma" w:cs="Tahoma"/>
                <w:sz w:val="20"/>
                <w:szCs w:val="20"/>
              </w:rPr>
            </w:pPr>
          </w:p>
          <w:p w14:paraId="0026AC1B" w14:textId="77777777" w:rsidR="00705724" w:rsidRDefault="00705724">
            <w:pPr>
              <w:tabs>
                <w:tab w:val="left" w:pos="720"/>
              </w:tabs>
              <w:spacing w:before="40" w:after="40"/>
              <w:ind w:right="14"/>
            </w:pPr>
            <w:r>
              <w:rPr>
                <w:rFonts w:ascii="Tahoma" w:hAnsi="Tahoma" w:cs="Tahoma"/>
                <w:sz w:val="20"/>
                <w:szCs w:val="20"/>
                <w:u w:val="single"/>
              </w:rPr>
              <w:t>Reliance Tools (Feb 2010 – May 2010):</w:t>
            </w:r>
            <w:r>
              <w:rPr>
                <w:rFonts w:ascii="Tahoma" w:hAnsi="Tahoma" w:cs="Tahoma"/>
                <w:sz w:val="20"/>
                <w:szCs w:val="20"/>
              </w:rPr>
              <w:t xml:space="preserve"> Ericsson as a vendor serves different organizations, Reliance is one of them. We provide tools to Reliance team as a support for Ericsson network elements.</w:t>
            </w:r>
          </w:p>
        </w:tc>
      </w:tr>
      <w:tr w:rsidR="00705724" w14:paraId="57BA1608"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6A9E3FAD" w14:textId="77777777" w:rsidR="00705724" w:rsidRDefault="00705724">
            <w:pPr>
              <w:tabs>
                <w:tab w:val="left" w:pos="2898"/>
                <w:tab w:val="left" w:pos="8838"/>
              </w:tabs>
              <w:spacing w:before="40" w:after="40"/>
            </w:pPr>
            <w:r>
              <w:rPr>
                <w:rFonts w:ascii="Tahoma" w:hAnsi="Tahoma" w:cs="Tahoma"/>
                <w:color w:val="000080"/>
                <w:sz w:val="20"/>
                <w:szCs w:val="20"/>
              </w:rPr>
              <w:lastRenderedPageBreak/>
              <w:t>Assignments with Colruyt</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53FDB8D2" w14:textId="77777777" w:rsidR="00705724" w:rsidRDefault="00705724">
            <w:pPr>
              <w:tabs>
                <w:tab w:val="left" w:pos="720"/>
              </w:tabs>
              <w:spacing w:before="40" w:after="40"/>
              <w:ind w:right="14"/>
            </w:pPr>
            <w:r>
              <w:rPr>
                <w:rFonts w:ascii="Tahoma" w:hAnsi="Tahoma" w:cs="Tahoma"/>
                <w:sz w:val="20"/>
                <w:szCs w:val="20"/>
                <w:u w:val="single"/>
              </w:rPr>
              <w:t>One Interface (November 2009 – Feb 2010):</w:t>
            </w:r>
            <w:r>
              <w:rPr>
                <w:rFonts w:ascii="Tahoma" w:hAnsi="Tahoma" w:cs="Tahoma"/>
                <w:sz w:val="20"/>
                <w:szCs w:val="20"/>
              </w:rPr>
              <w:t xml:space="preserve"> This is a project to change the existing system to a different approach and that involves in creation/search of software bundles and updating the database. It also involves in uniting the seven ADMI applications to a single level interface. I was part of design, development and testing phases for this project.</w:t>
            </w:r>
          </w:p>
          <w:p w14:paraId="47A83C7C" w14:textId="77777777" w:rsidR="00705724" w:rsidRDefault="00705724">
            <w:pPr>
              <w:tabs>
                <w:tab w:val="left" w:pos="720"/>
              </w:tabs>
              <w:spacing w:before="40" w:after="40"/>
              <w:ind w:right="14"/>
              <w:rPr>
                <w:rFonts w:ascii="Tahoma" w:hAnsi="Tahoma" w:cs="Tahoma"/>
                <w:sz w:val="20"/>
                <w:szCs w:val="20"/>
              </w:rPr>
            </w:pPr>
          </w:p>
          <w:p w14:paraId="1C2545FA" w14:textId="77777777" w:rsidR="00705724" w:rsidRDefault="00705724">
            <w:pPr>
              <w:tabs>
                <w:tab w:val="left" w:pos="720"/>
              </w:tabs>
              <w:spacing w:before="40" w:after="40"/>
              <w:ind w:right="14"/>
            </w:pPr>
            <w:r>
              <w:rPr>
                <w:rFonts w:ascii="Tahoma" w:hAnsi="Tahoma" w:cs="Tahoma"/>
                <w:sz w:val="20"/>
                <w:szCs w:val="20"/>
                <w:u w:val="single"/>
              </w:rPr>
              <w:t>Delete Cycle (September 2009 - November 2009):</w:t>
            </w:r>
            <w:r>
              <w:rPr>
                <w:rFonts w:ascii="Tahoma" w:hAnsi="Tahoma" w:cs="Tahoma"/>
                <w:sz w:val="20"/>
                <w:szCs w:val="20"/>
              </w:rPr>
              <w:t xml:space="preserve"> This is a project initiated to clean up all the un necessary data in the current ADMI system. It consists of 13 cycles with 29 batch jobs. Each job is interdependent and efficient on the database utilization and performance. I was part of design, development and testing phases for this project.</w:t>
            </w:r>
          </w:p>
          <w:p w14:paraId="5CFA54FF" w14:textId="77777777" w:rsidR="00705724" w:rsidRDefault="00705724">
            <w:pPr>
              <w:tabs>
                <w:tab w:val="left" w:pos="720"/>
              </w:tabs>
              <w:spacing w:before="40" w:after="40"/>
              <w:ind w:right="14"/>
              <w:rPr>
                <w:rFonts w:ascii="Tahoma" w:hAnsi="Tahoma" w:cs="Tahoma"/>
                <w:sz w:val="20"/>
                <w:szCs w:val="20"/>
              </w:rPr>
            </w:pPr>
          </w:p>
          <w:p w14:paraId="0A9B97ED" w14:textId="77777777" w:rsidR="00705724" w:rsidRDefault="00705724">
            <w:pPr>
              <w:tabs>
                <w:tab w:val="left" w:pos="720"/>
              </w:tabs>
              <w:spacing w:before="40" w:after="40"/>
              <w:ind w:right="14"/>
            </w:pPr>
            <w:r>
              <w:rPr>
                <w:rFonts w:ascii="Tahoma" w:hAnsi="Tahoma" w:cs="Tahoma"/>
                <w:sz w:val="20"/>
                <w:szCs w:val="20"/>
                <w:u w:val="single"/>
              </w:rPr>
              <w:t>DB2 Migration (April 2009 – August 2009):</w:t>
            </w:r>
            <w:r>
              <w:rPr>
                <w:rFonts w:ascii="Tahoma" w:hAnsi="Tahoma" w:cs="Tahoma"/>
                <w:sz w:val="20"/>
                <w:szCs w:val="20"/>
              </w:rPr>
              <w:t xml:space="preserve"> This is a migration project to change the database from Oracle to DB2.  Having that, we should adapt existing system for DB2 database. I was part of design, development and testing phases for this project.</w:t>
            </w:r>
          </w:p>
          <w:p w14:paraId="0E20180C" w14:textId="77777777" w:rsidR="00705724" w:rsidRDefault="00705724">
            <w:pPr>
              <w:tabs>
                <w:tab w:val="left" w:pos="720"/>
              </w:tabs>
              <w:spacing w:before="40" w:after="40"/>
              <w:ind w:right="14"/>
              <w:rPr>
                <w:rFonts w:ascii="Tahoma" w:hAnsi="Tahoma" w:cs="Tahoma"/>
                <w:sz w:val="20"/>
                <w:szCs w:val="20"/>
              </w:rPr>
            </w:pPr>
          </w:p>
          <w:p w14:paraId="004739A3" w14:textId="77777777" w:rsidR="00705724" w:rsidRDefault="00705724">
            <w:pPr>
              <w:tabs>
                <w:tab w:val="left" w:pos="720"/>
              </w:tabs>
              <w:spacing w:before="40" w:after="40"/>
              <w:ind w:right="14"/>
            </w:pPr>
            <w:proofErr w:type="spellStart"/>
            <w:r>
              <w:rPr>
                <w:rFonts w:ascii="Tahoma" w:hAnsi="Tahoma" w:cs="Tahoma"/>
                <w:sz w:val="20"/>
                <w:szCs w:val="20"/>
                <w:u w:val="single"/>
              </w:rPr>
              <w:t>Swarelation</w:t>
            </w:r>
            <w:proofErr w:type="spellEnd"/>
            <w:r>
              <w:rPr>
                <w:rFonts w:ascii="Tahoma" w:hAnsi="Tahoma" w:cs="Tahoma"/>
                <w:sz w:val="20"/>
                <w:szCs w:val="20"/>
                <w:u w:val="single"/>
              </w:rPr>
              <w:t xml:space="preserve"> (November 2008 – March 2009):</w:t>
            </w:r>
            <w:r>
              <w:rPr>
                <w:rFonts w:ascii="Tahoma" w:hAnsi="Tahoma" w:cs="Tahoma"/>
                <w:sz w:val="20"/>
                <w:szCs w:val="20"/>
              </w:rPr>
              <w:t xml:space="preserve"> This application is a web tool used by Colruyt engineers to perform impact and dependency analysis for software components. It will display the relations between different software versions that are deployed in Colruyt environment. I was part of design, development and testing phases for this project.</w:t>
            </w:r>
          </w:p>
          <w:p w14:paraId="477ADB4F" w14:textId="77777777" w:rsidR="00705724" w:rsidRDefault="00705724">
            <w:pPr>
              <w:tabs>
                <w:tab w:val="left" w:pos="720"/>
              </w:tabs>
              <w:spacing w:before="40" w:after="40"/>
              <w:ind w:right="14"/>
              <w:rPr>
                <w:rFonts w:ascii="Tahoma" w:hAnsi="Tahoma" w:cs="Tahoma"/>
                <w:sz w:val="20"/>
                <w:szCs w:val="20"/>
              </w:rPr>
            </w:pPr>
          </w:p>
          <w:p w14:paraId="4F3C4F46" w14:textId="77777777" w:rsidR="00705724" w:rsidRDefault="00705724">
            <w:pPr>
              <w:tabs>
                <w:tab w:val="left" w:pos="720"/>
              </w:tabs>
              <w:spacing w:before="40" w:after="40"/>
              <w:ind w:right="14"/>
            </w:pPr>
            <w:r>
              <w:rPr>
                <w:rFonts w:ascii="Tahoma" w:hAnsi="Tahoma" w:cs="Tahoma"/>
                <w:sz w:val="20"/>
                <w:szCs w:val="20"/>
                <w:u w:val="single"/>
              </w:rPr>
              <w:t>ADMIOS support (February 2008 – October 2008):</w:t>
            </w:r>
            <w:r>
              <w:rPr>
                <w:rFonts w:ascii="Tahoma" w:hAnsi="Tahoma" w:cs="Tahoma"/>
                <w:sz w:val="20"/>
                <w:szCs w:val="20"/>
              </w:rPr>
              <w:t xml:space="preserve"> I was responsible to handle the issues and enhancements with in the ADMI system.</w:t>
            </w:r>
          </w:p>
        </w:tc>
      </w:tr>
      <w:tr w:rsidR="00705724" w14:paraId="1D8186C9" w14:textId="77777777">
        <w:trPr>
          <w:trHeight w:val="281"/>
        </w:trPr>
        <w:tc>
          <w:tcPr>
            <w:tcW w:w="1620" w:type="dxa"/>
            <w:tcBorders>
              <w:top w:val="single" w:sz="4" w:space="0" w:color="000001"/>
              <w:left w:val="single" w:sz="4" w:space="0" w:color="000001"/>
              <w:bottom w:val="single" w:sz="4" w:space="0" w:color="000001"/>
            </w:tcBorders>
            <w:shd w:val="clear" w:color="auto" w:fill="FFFFFF"/>
          </w:tcPr>
          <w:p w14:paraId="18EC1670" w14:textId="77777777" w:rsidR="00705724" w:rsidRDefault="00705724">
            <w:pPr>
              <w:tabs>
                <w:tab w:val="left" w:pos="2898"/>
                <w:tab w:val="left" w:pos="8838"/>
              </w:tabs>
              <w:spacing w:before="40" w:after="40"/>
            </w:pPr>
            <w:r>
              <w:rPr>
                <w:rFonts w:ascii="Tahoma" w:hAnsi="Tahoma" w:cs="Tahoma"/>
                <w:color w:val="000080"/>
                <w:sz w:val="20"/>
                <w:szCs w:val="20"/>
              </w:rPr>
              <w:t>Solution Environment</w:t>
            </w:r>
          </w:p>
        </w:tc>
        <w:tc>
          <w:tcPr>
            <w:tcW w:w="5675" w:type="dxa"/>
            <w:tcBorders>
              <w:top w:val="single" w:sz="4" w:space="0" w:color="000001"/>
              <w:left w:val="single" w:sz="4" w:space="0" w:color="000001"/>
              <w:bottom w:val="single" w:sz="4" w:space="0" w:color="000001"/>
              <w:right w:val="single" w:sz="4" w:space="0" w:color="000001"/>
            </w:tcBorders>
            <w:shd w:val="clear" w:color="auto" w:fill="FFFFFF"/>
          </w:tcPr>
          <w:p w14:paraId="34257EE3" w14:textId="77777777" w:rsidR="00705724" w:rsidRDefault="00705724">
            <w:pPr>
              <w:tabs>
                <w:tab w:val="left" w:pos="720"/>
              </w:tabs>
              <w:spacing w:before="40" w:after="40"/>
              <w:ind w:right="14"/>
            </w:pPr>
            <w:r>
              <w:rPr>
                <w:rFonts w:ascii="Tahoma" w:hAnsi="Tahoma" w:cs="Tahoma"/>
                <w:sz w:val="20"/>
                <w:szCs w:val="20"/>
              </w:rPr>
              <w:t>Java, Servlets, JSP, IBM Web sphere, Oracle, DB2, Ant scripts and PCLI scripts.</w:t>
            </w:r>
          </w:p>
        </w:tc>
      </w:tr>
    </w:tbl>
    <w:p w14:paraId="0D1C88F7" w14:textId="77777777" w:rsidR="00705724" w:rsidRDefault="00705724" w:rsidP="002B68C6">
      <w:pPr>
        <w:spacing w:before="40" w:after="40"/>
        <w:jc w:val="both"/>
        <w:rPr>
          <w:rFonts w:ascii="Tahoma" w:hAnsi="Tahoma" w:cs="Tahoma"/>
          <w:sz w:val="20"/>
          <w:szCs w:val="20"/>
        </w:rPr>
      </w:pPr>
    </w:p>
    <w:sectPr w:rsidR="00705724">
      <w:headerReference w:type="default" r:id="rId7"/>
      <w:footerReference w:type="default" r:id="rId8"/>
      <w:headerReference w:type="first" r:id="rId9"/>
      <w:footerReference w:type="first" r:id="rId10"/>
      <w:pgSz w:w="11906" w:h="16838"/>
      <w:pgMar w:top="1440" w:right="1800" w:bottom="1440" w:left="1800" w:header="720" w:footer="720"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38423" w14:textId="77777777" w:rsidR="007C6758" w:rsidRDefault="007C6758">
      <w:r>
        <w:separator/>
      </w:r>
    </w:p>
  </w:endnote>
  <w:endnote w:type="continuationSeparator" w:id="0">
    <w:p w14:paraId="76627A5F" w14:textId="77777777" w:rsidR="007C6758" w:rsidRDefault="007C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9B501" w14:textId="77777777" w:rsidR="00705724" w:rsidRDefault="00705724">
    <w:pPr>
      <w:pStyle w:val="Footer"/>
      <w:jc w:val="center"/>
    </w:pPr>
    <w:r>
      <w:rPr>
        <w:rFonts w:ascii="Arial" w:hAnsi="Arial" w:cs="Arial"/>
        <w:sz w:val="18"/>
        <w:szCs w:val="18"/>
      </w:rPr>
      <w:t xml:space="preserve">Page </w:t>
    </w:r>
    <w:r>
      <w:rPr>
        <w:rFonts w:cs="Arial"/>
        <w:sz w:val="18"/>
        <w:szCs w:val="18"/>
      </w:rPr>
      <w:fldChar w:fldCharType="begin"/>
    </w:r>
    <w:r>
      <w:rPr>
        <w:rFonts w:cs="Arial"/>
        <w:sz w:val="18"/>
        <w:szCs w:val="18"/>
      </w:rPr>
      <w:instrText xml:space="preserve"> PAGE </w:instrText>
    </w:r>
    <w:r>
      <w:rPr>
        <w:rFonts w:cs="Arial"/>
        <w:sz w:val="18"/>
        <w:szCs w:val="18"/>
      </w:rPr>
      <w:fldChar w:fldCharType="separate"/>
    </w:r>
    <w:r w:rsidR="001656EC">
      <w:rPr>
        <w:rFonts w:cs="Arial"/>
        <w:noProof/>
        <w:sz w:val="18"/>
        <w:szCs w:val="18"/>
      </w:rPr>
      <w:t>5</w:t>
    </w:r>
    <w:r>
      <w:rPr>
        <w:rFonts w:cs="Arial"/>
        <w:sz w:val="18"/>
        <w:szCs w:val="18"/>
      </w:rPr>
      <w:fldChar w:fldCharType="end"/>
    </w:r>
    <w:r>
      <w:rPr>
        <w:rFonts w:ascii="Arial" w:hAnsi="Arial" w:cs="Arial"/>
        <w:sz w:val="18"/>
        <w:szCs w:val="18"/>
      </w:rPr>
      <w:t xml:space="preserve"> of </w:t>
    </w:r>
    <w:r>
      <w:rPr>
        <w:rFonts w:cs="Arial"/>
        <w:sz w:val="18"/>
        <w:szCs w:val="18"/>
      </w:rPr>
      <w:fldChar w:fldCharType="begin"/>
    </w:r>
    <w:r>
      <w:rPr>
        <w:rFonts w:cs="Arial"/>
        <w:sz w:val="18"/>
        <w:szCs w:val="18"/>
      </w:rPr>
      <w:instrText xml:space="preserve"> NUMPAGES </w:instrText>
    </w:r>
    <w:r>
      <w:rPr>
        <w:rFonts w:cs="Arial"/>
        <w:sz w:val="18"/>
        <w:szCs w:val="18"/>
      </w:rPr>
      <w:fldChar w:fldCharType="separate"/>
    </w:r>
    <w:r w:rsidR="001656EC">
      <w:rPr>
        <w:rFonts w:cs="Arial"/>
        <w:noProof/>
        <w:sz w:val="18"/>
        <w:szCs w:val="18"/>
      </w:rPr>
      <w:t>5</w:t>
    </w:r>
    <w:r>
      <w:rPr>
        <w:rFonts w:cs="Arial"/>
        <w:sz w:val="18"/>
        <w:szCs w:val="18"/>
      </w:rPr>
      <w:fldChar w:fldCharType="end"/>
    </w:r>
  </w:p>
  <w:p w14:paraId="1111A9FA" w14:textId="77777777" w:rsidR="00705724" w:rsidRDefault="00705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D09B5" w14:textId="77777777" w:rsidR="00705724" w:rsidRDefault="007057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261FB" w14:textId="77777777" w:rsidR="007C6758" w:rsidRDefault="007C6758">
      <w:r>
        <w:separator/>
      </w:r>
    </w:p>
  </w:footnote>
  <w:footnote w:type="continuationSeparator" w:id="0">
    <w:p w14:paraId="7F93C0C4" w14:textId="77777777" w:rsidR="007C6758" w:rsidRDefault="007C6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176A6" w14:textId="77777777" w:rsidR="00705724" w:rsidRDefault="00705724">
    <w:r>
      <w:rPr>
        <w:rFonts w:ascii="Arial" w:hAnsi="Arial" w:cs="Arial"/>
        <w:sz w:val="18"/>
        <w:szCs w:val="18"/>
      </w:rPr>
      <w:t>Résumé</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proofErr w:type="spellStart"/>
    <w:r>
      <w:rPr>
        <w:rFonts w:ascii="Arial" w:hAnsi="Arial" w:cs="Arial"/>
        <w:sz w:val="18"/>
        <w:szCs w:val="18"/>
      </w:rPr>
      <w:t>Sainadh</w:t>
    </w:r>
    <w:proofErr w:type="spellEnd"/>
    <w:r>
      <w:rPr>
        <w:rFonts w:ascii="Arial" w:hAnsi="Arial" w:cs="Arial"/>
        <w:sz w:val="18"/>
        <w:szCs w:val="18"/>
      </w:rPr>
      <w:t xml:space="preserve"> Komaravolu</w:t>
    </w:r>
  </w:p>
  <w:p w14:paraId="3751BD02" w14:textId="77777777" w:rsidR="00705724" w:rsidRDefault="0070572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06898" w14:textId="77777777" w:rsidR="00705724" w:rsidRDefault="007057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
    <w:lvl w:ilvl="0">
      <w:start w:val="1"/>
      <w:numFmt w:val="bullet"/>
      <w:lvlText w:val=""/>
      <w:lvlJc w:val="left"/>
      <w:pPr>
        <w:tabs>
          <w:tab w:val="num" w:pos="0"/>
        </w:tabs>
        <w:ind w:left="36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sz w:val="20"/>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1440" w:hanging="360"/>
      </w:pPr>
      <w:rPr>
        <w:rFonts w:ascii="Tahoma" w:hAnsi="Tahoma"/>
        <w:b w:val="0"/>
        <w:sz w:val="20"/>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21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0000004"/>
    <w:multiLevelType w:val="multilevel"/>
    <w:tmpl w:val="00000004"/>
    <w:name w:val="WWNum4"/>
    <w:lvl w:ilvl="0">
      <w:start w:val="1"/>
      <w:numFmt w:val="decimal"/>
      <w:lvlText w:val="%1."/>
      <w:lvlJc w:val="left"/>
      <w:pPr>
        <w:tabs>
          <w:tab w:val="num" w:pos="0"/>
        </w:tabs>
        <w:ind w:left="144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0000005"/>
    <w:multiLevelType w:val="multilevel"/>
    <w:tmpl w:val="00000005"/>
    <w:name w:val="WWNum5"/>
    <w:lvl w:ilvl="0">
      <w:start w:val="1"/>
      <w:numFmt w:val="decimal"/>
      <w:lvlText w:val="%1."/>
      <w:lvlJc w:val="left"/>
      <w:pPr>
        <w:tabs>
          <w:tab w:val="num" w:pos="0"/>
        </w:tabs>
        <w:ind w:left="1440" w:hanging="360"/>
      </w:pPr>
      <w:rPr>
        <w:rFonts w:ascii="Tahoma" w:hAnsi="Tahoma"/>
        <w:b/>
        <w:sz w:val="20"/>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28572F0"/>
    <w:multiLevelType w:val="hybridMultilevel"/>
    <w:tmpl w:val="7062D6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895573"/>
    <w:multiLevelType w:val="hybridMultilevel"/>
    <w:tmpl w:val="AE06BC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07FA"/>
    <w:rsid w:val="0005113B"/>
    <w:rsid w:val="00086F89"/>
    <w:rsid w:val="00116799"/>
    <w:rsid w:val="00142F3C"/>
    <w:rsid w:val="00155108"/>
    <w:rsid w:val="001656EC"/>
    <w:rsid w:val="001739C3"/>
    <w:rsid w:val="00223D6A"/>
    <w:rsid w:val="002B68C6"/>
    <w:rsid w:val="00314145"/>
    <w:rsid w:val="00443652"/>
    <w:rsid w:val="00453678"/>
    <w:rsid w:val="004B4598"/>
    <w:rsid w:val="004B59D0"/>
    <w:rsid w:val="005E392C"/>
    <w:rsid w:val="00705724"/>
    <w:rsid w:val="00751B01"/>
    <w:rsid w:val="007C6758"/>
    <w:rsid w:val="007F1EFA"/>
    <w:rsid w:val="00815C02"/>
    <w:rsid w:val="00845E91"/>
    <w:rsid w:val="00947F30"/>
    <w:rsid w:val="00953000"/>
    <w:rsid w:val="00B02479"/>
    <w:rsid w:val="00BE12C8"/>
    <w:rsid w:val="00C425AD"/>
    <w:rsid w:val="00E507FA"/>
    <w:rsid w:val="00E76917"/>
    <w:rsid w:val="00EF4A4F"/>
    <w:rsid w:val="00F7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D8DB05"/>
  <w15:chartTrackingRefBased/>
  <w15:docId w15:val="{0EC16B2F-4A2D-4B49-8EC8-213C579D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0000A"/>
      <w:kern w:val="1"/>
      <w:sz w:val="24"/>
      <w:szCs w:val="24"/>
      <w:lang w:val="en-US" w:eastAsia="ar-SA"/>
    </w:rPr>
  </w:style>
  <w:style w:type="paragraph" w:styleId="Heading1">
    <w:name w:val="heading 1"/>
    <w:basedOn w:val="Normal"/>
    <w:qFormat/>
    <w:pPr>
      <w:keepNext/>
      <w:jc w:val="center"/>
      <w:outlineLvl w:val="0"/>
    </w:pPr>
    <w:rPr>
      <w:b/>
    </w:rPr>
  </w:style>
  <w:style w:type="paragraph" w:styleId="Heading2">
    <w:name w:val="heading 2"/>
    <w:basedOn w:val="Normal"/>
    <w:qFormat/>
    <w:pPr>
      <w:keepNext/>
      <w:outlineLvl w:val="1"/>
    </w:pPr>
    <w:rPr>
      <w:b/>
    </w:rPr>
  </w:style>
  <w:style w:type="paragraph" w:styleId="Heading3">
    <w:name w:val="heading 3"/>
    <w:basedOn w:val="Normal"/>
    <w:qFormat/>
    <w:pPr>
      <w:keepNext/>
      <w:jc w:val="center"/>
      <w:outlineLvl w:val="2"/>
    </w:pPr>
    <w:rPr>
      <w:rFonts w:ascii="Arial" w:hAnsi="Arial" w:cs="Arial"/>
      <w:b/>
      <w:sz w:val="22"/>
      <w:szCs w:val="22"/>
    </w:rPr>
  </w:style>
  <w:style w:type="paragraph" w:styleId="Heading4">
    <w:name w:val="heading 4"/>
    <w:basedOn w:val="Normal"/>
    <w:qFormat/>
    <w:pPr>
      <w:keepNext/>
      <w:outlineLvl w:val="3"/>
    </w:pPr>
    <w:rPr>
      <w:rFonts w:ascii="Verdana" w:hAnsi="Verdana" w:cs="Arial"/>
      <w:b/>
      <w:sz w:val="22"/>
      <w:szCs w:val="22"/>
    </w:rPr>
  </w:style>
  <w:style w:type="paragraph" w:styleId="Heading5">
    <w:name w:val="heading 5"/>
    <w:basedOn w:val="Normal"/>
    <w:qFormat/>
    <w:pPr>
      <w:keepNext/>
      <w:outlineLvl w:val="4"/>
    </w:pPr>
    <w:rPr>
      <w:rFonts w:ascii="Verdana" w:hAnsi="Verdana" w:cs="Arial"/>
      <w:b/>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2">
    <w:name w:val="WW8Num4z2"/>
    <w:rPr>
      <w:rFonts w:ascii="Wingdings" w:hAnsi="Wingdings"/>
    </w:rPr>
  </w:style>
  <w:style w:type="character" w:customStyle="1" w:styleId="WW8Num7z0">
    <w:name w:val="WW8Num7z0"/>
    <w:rPr>
      <w:rFonts w:ascii="Symbol" w:hAnsi="Symbol"/>
    </w:rPr>
  </w:style>
  <w:style w:type="character" w:customStyle="1" w:styleId="WW8Num7z1">
    <w:name w:val="WW8Num7z1"/>
    <w:rPr>
      <w:rFonts w:ascii="Wingdings" w:hAnsi="Wingdings"/>
    </w:rPr>
  </w:style>
  <w:style w:type="character" w:customStyle="1" w:styleId="WW8Num7z4">
    <w:name w:val="WW8Num7z4"/>
    <w:rPr>
      <w:rFonts w:ascii="Courier New" w:hAnsi="Courier New"/>
    </w:rPr>
  </w:style>
  <w:style w:type="character" w:customStyle="1" w:styleId="WW8Num8z0">
    <w:name w:val="WW8Num8z0"/>
    <w:rPr>
      <w:rFonts w:ascii="Symbol" w:hAnsi="Symbol"/>
    </w:rPr>
  </w:style>
  <w:style w:type="character" w:customStyle="1" w:styleId="WW8Num8z1">
    <w:name w:val="WW8Num8z1"/>
    <w:rPr>
      <w:rFonts w:ascii="Wingdings" w:hAnsi="Wingdings"/>
    </w:rPr>
  </w:style>
  <w:style w:type="character" w:customStyle="1" w:styleId="WW8Num8z4">
    <w:name w:val="WW8Num8z4"/>
    <w:rPr>
      <w:rFonts w:ascii="Courier New" w:hAnsi="Courier New"/>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DefaultParagraphFont">
    <w:name w:val="WW-Default Paragraph Font"/>
  </w:style>
  <w:style w:type="character" w:styleId="HTMLTypewriter">
    <w:name w:val="HTML Typewriter"/>
    <w:rPr>
      <w:rFonts w:ascii="Courier New" w:eastAsia="Courier New" w:hAnsi="Courier New" w:cs="Courier New"/>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ageNumber1">
    <w:name w:val="Page Number1"/>
    <w:basedOn w:val="WW-DefaultParagraphFont"/>
  </w:style>
  <w:style w:type="character" w:customStyle="1" w:styleId="bold1">
    <w:name w:val="bold1"/>
    <w:rPr>
      <w:b/>
    </w:rPr>
  </w:style>
  <w:style w:type="character" w:customStyle="1" w:styleId="Bullets">
    <w:name w:val="Bullets"/>
    <w:rPr>
      <w:rFonts w:ascii="OpenSymbol" w:eastAsia="OpenSymbol" w:hAnsi="OpenSymbol" w:cs="OpenSymbol"/>
    </w:rPr>
  </w:style>
  <w:style w:type="character" w:customStyle="1" w:styleId="BalloonTextChar">
    <w:name w:val="Balloon Text Char"/>
    <w:rPr>
      <w:rFonts w:ascii="Tahoma" w:hAnsi="Tahoma" w:cs="Tahoma"/>
      <w:sz w:val="16"/>
      <w:szCs w:val="16"/>
    </w:rPr>
  </w:style>
  <w:style w:type="character" w:customStyle="1" w:styleId="ListLabel1">
    <w:name w:val="ListLabel 1"/>
    <w:rPr>
      <w:rFonts w:ascii="Tahoma" w:hAnsi="Tahoma"/>
      <w:b w:val="0"/>
      <w:sz w:val="20"/>
    </w:rPr>
  </w:style>
  <w:style w:type="character" w:customStyle="1" w:styleId="ListLabel2">
    <w:name w:val="ListLabel 2"/>
    <w:rPr>
      <w:rFonts w:ascii="Tahoma" w:hAnsi="Tahoma"/>
      <w:b/>
      <w:sz w:val="20"/>
    </w:rPr>
  </w:style>
  <w:style w:type="character" w:customStyle="1" w:styleId="ListLabel3">
    <w:name w:val="ListLabel 3"/>
    <w:rPr>
      <w:rFonts w:cs="Symbol"/>
    </w:rPr>
  </w:style>
  <w:style w:type="character" w:customStyle="1" w:styleId="ListLabel4">
    <w:name w:val="ListLabel 4"/>
    <w:rPr>
      <w:rFonts w:ascii="Tahoma" w:hAnsi="Tahoma" w:cs="Courier New"/>
      <w:sz w:val="20"/>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ascii="Tahoma" w:hAnsi="Tahoma"/>
      <w:b w:val="0"/>
      <w:sz w:val="20"/>
    </w:rPr>
  </w:style>
  <w:style w:type="character" w:customStyle="1" w:styleId="ListLabel13">
    <w:name w:val="ListLabel 13"/>
    <w:rPr>
      <w:rFonts w:ascii="Tahoma" w:hAnsi="Tahoma"/>
      <w:b/>
      <w:sz w:val="20"/>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jc w:val="right"/>
    </w:pPr>
  </w:style>
  <w:style w:type="paragraph" w:styleId="List">
    <w:name w:val="List"/>
    <w:basedOn w:val="BodyText"/>
    <w:rPr>
      <w:rFonts w:cs="Tahoma"/>
    </w:rPr>
  </w:style>
  <w:style w:type="paragraph" w:styleId="Caption">
    <w:name w:val="caption"/>
    <w:basedOn w:val="Normal"/>
    <w:qFormat/>
    <w:pPr>
      <w:spacing w:before="120" w:after="120"/>
    </w:pPr>
    <w:rPr>
      <w:rFonts w:cs="FreeSans"/>
      <w:i/>
    </w:rPr>
  </w:style>
  <w:style w:type="paragraph" w:customStyle="1" w:styleId="Index">
    <w:name w:val="Index"/>
    <w:basedOn w:val="Normal"/>
    <w:rPr>
      <w:rFonts w:cs="Tahoma"/>
    </w:rPr>
  </w:style>
  <w:style w:type="paragraph" w:customStyle="1" w:styleId="Caption1">
    <w:name w:val="Caption1"/>
    <w:basedOn w:val="Normal"/>
    <w:pPr>
      <w:spacing w:before="120" w:after="120"/>
    </w:pPr>
    <w:rPr>
      <w:rFonts w:cs="Tahoma"/>
      <w:i/>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BodyTextIndent">
    <w:name w:val="Body Text Indent"/>
    <w:basedOn w:val="Normal"/>
    <w:pPr>
      <w:ind w:firstLine="720"/>
    </w:pPr>
  </w:style>
  <w:style w:type="paragraph" w:styleId="BodyTextIndent2">
    <w:name w:val="Body Text Indent 2"/>
    <w:basedOn w:val="Normal"/>
    <w:pPr>
      <w:ind w:firstLine="720"/>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rPr>
  </w:style>
  <w:style w:type="paragraph" w:styleId="Subtitle">
    <w:name w:val="Subtitle"/>
    <w:basedOn w:val="Heading"/>
    <w:qFormat/>
    <w:pPr>
      <w:jc w:val="center"/>
    </w:pPr>
    <w:rPr>
      <w:i/>
    </w:rPr>
  </w:style>
  <w:style w:type="paragraph" w:styleId="BodyText3">
    <w:name w:val="Body Text 3"/>
    <w:basedOn w:val="Normal"/>
    <w:pPr>
      <w:tabs>
        <w:tab w:val="left" w:pos="360"/>
      </w:tabs>
      <w:jc w:val="both"/>
    </w:pPr>
    <w:rPr>
      <w:rFonts w:ascii="Arial" w:hAnsi="Arial" w:cs="Arial"/>
      <w:sz w:val="22"/>
      <w:szCs w:val="22"/>
    </w:rPr>
  </w:style>
  <w:style w:type="paragraph" w:styleId="BodyText2">
    <w:name w:val="Body Text 2"/>
    <w:basedOn w:val="Normal"/>
    <w:pPr>
      <w:jc w:val="both"/>
    </w:pPr>
    <w:rPr>
      <w:rFonts w:ascii="Arial" w:hAnsi="Arial" w:cs="Arial"/>
    </w:rPr>
  </w:style>
  <w:style w:type="paragraph" w:styleId="BodyTextIndent3">
    <w:name w:val="Body Text Indent 3"/>
    <w:basedOn w:val="Normal"/>
    <w:pPr>
      <w:ind w:left="720"/>
    </w:pPr>
    <w:rPr>
      <w:rFonts w:ascii="Arial" w:hAnsi="Arial" w:cs="Arial"/>
      <w:sz w:val="22"/>
      <w:szCs w:val="22"/>
    </w:rPr>
  </w:style>
  <w:style w:type="paragraph" w:customStyle="1" w:styleId="projtabhd">
    <w:name w:val="projtabhd"/>
    <w:basedOn w:val="Normal"/>
    <w:pPr>
      <w:spacing w:before="60" w:after="60"/>
    </w:pPr>
    <w:rPr>
      <w:b/>
      <w:sz w:val="20"/>
      <w:szCs w:val="20"/>
      <w:lang w:val="en-GB"/>
    </w:rPr>
  </w:style>
  <w:style w:type="paragraph" w:styleId="PlainText">
    <w:name w:val="Plain Text"/>
    <w:basedOn w:val="Normal"/>
    <w:rPr>
      <w:rFonts w:ascii="Courier New" w:hAnsi="Courier New"/>
      <w:sz w:val="20"/>
      <w:szCs w:val="20"/>
    </w:rPr>
  </w:style>
  <w:style w:type="paragraph" w:customStyle="1" w:styleId="TableContents">
    <w:name w:val="Table Contents"/>
    <w:basedOn w:val="Normal"/>
  </w:style>
  <w:style w:type="paragraph" w:customStyle="1" w:styleId="TableHeading">
    <w:name w:val="Table Heading"/>
    <w:basedOn w:val="TableContents"/>
    <w:pPr>
      <w:jc w:val="center"/>
    </w:pPr>
    <w:rPr>
      <w:b/>
    </w:rPr>
  </w:style>
  <w:style w:type="paragraph" w:customStyle="1" w:styleId="FrameContents">
    <w:name w:val="Frame Contents"/>
    <w:basedOn w:val="BodyText"/>
  </w:style>
  <w:style w:type="paragraph" w:styleId="BalloonText">
    <w:name w:val="Balloon Text"/>
    <w:basedOn w:val="Normal"/>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CURRICULAM VITAE</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ctc</dc:creator>
  <cp:keywords/>
  <dc:description/>
  <cp:lastModifiedBy>Sai Komaravolu</cp:lastModifiedBy>
  <cp:revision>11</cp:revision>
  <cp:lastPrinted>1899-12-31T18:30:00Z</cp:lastPrinted>
  <dcterms:created xsi:type="dcterms:W3CDTF">2020-02-26T16:46:00Z</dcterms:created>
  <dcterms:modified xsi:type="dcterms:W3CDTF">2021-03-12T06:26:00Z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